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0CE211A9" w:rsidR="00F34A9B" w:rsidRPr="005C397A" w:rsidRDefault="009463C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  <w:lang w:eastAsia="en-US" w:bidi="ar-SA"/>
        </w:rPr>
        <w:drawing>
          <wp:inline distT="0" distB="0" distL="0" distR="0" wp14:anchorId="57CC3BF6" wp14:editId="04930C39">
            <wp:extent cx="1019175" cy="1019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CA56" w14:textId="7F1AC943" w:rsidR="00F34A9B" w:rsidRDefault="00F34A9B">
      <w:pPr>
        <w:rPr>
          <w:i/>
          <w:color w:val="548DD4"/>
          <w:sz w:val="32"/>
          <w:szCs w:val="32"/>
        </w:rPr>
      </w:pPr>
    </w:p>
    <w:p w14:paraId="04D64CDE" w14:textId="65DBA441" w:rsidR="00F34A9B" w:rsidRDefault="00F34A9B">
      <w:pPr>
        <w:rPr>
          <w:i/>
          <w:color w:val="548DD4"/>
          <w:sz w:val="32"/>
          <w:szCs w:val="32"/>
        </w:rPr>
      </w:pPr>
    </w:p>
    <w:p w14:paraId="2C4F8B6F" w14:textId="490DFC85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88D9448" w:rsidR="00F34A9B" w:rsidRPr="009A57EC" w:rsidRDefault="00060EB0" w:rsidP="003F279F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QUẢN TRỊ DỰ ÁN – HH01</w:t>
      </w:r>
    </w:p>
    <w:p w14:paraId="56AB61EB" w14:textId="7B7ADD9F" w:rsidR="00F34A9B" w:rsidRPr="009A57EC" w:rsidRDefault="00060EB0" w:rsidP="00060EB0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 w:rsidRPr="00060EB0">
        <w:rPr>
          <w:b/>
          <w:i/>
          <w:sz w:val="42"/>
        </w:rPr>
        <w:t xml:space="preserve">HỆ THỐNG TÌM KIẾM THÔNG TIN NHÀ HÀNG </w:t>
      </w:r>
      <w:r w:rsidR="00455529">
        <w:rPr>
          <w:b/>
          <w:i/>
          <w:sz w:val="42"/>
        </w:rPr>
        <w:t xml:space="preserve">- </w:t>
      </w:r>
      <w:r w:rsidRPr="00060EB0">
        <w:rPr>
          <w:b/>
          <w:i/>
          <w:sz w:val="42"/>
        </w:rPr>
        <w:t>MÓN</w:t>
      </w:r>
      <w:r>
        <w:rPr>
          <w:b/>
          <w:i/>
          <w:sz w:val="42"/>
        </w:rPr>
        <w:t xml:space="preserve"> </w:t>
      </w:r>
      <w:r w:rsidRPr="00060EB0">
        <w:rPr>
          <w:b/>
          <w:i/>
          <w:sz w:val="42"/>
        </w:rPr>
        <w:t>ĂN</w:t>
      </w:r>
    </w:p>
    <w:p w14:paraId="07D84872" w14:textId="4E684635" w:rsidR="00F34A9B" w:rsidRDefault="00455529" w:rsidP="00E83396">
      <w:r>
        <w:rPr>
          <w:i/>
        </w:rPr>
        <w:t>06</w:t>
      </w:r>
      <w:r w:rsidR="00060EB0">
        <w:rPr>
          <w:i/>
        </w:rPr>
        <w:t>/2018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46A6A5CC" w14:textId="2E8FA764" w:rsidR="00060EB0" w:rsidRPr="008E791B" w:rsidRDefault="008B4872" w:rsidP="008E791B">
      <w:pPr>
        <w:widowControl/>
        <w:suppressAutoHyphens w:val="0"/>
        <w:spacing w:after="0" w:line="240" w:lineRule="auto"/>
        <w:jc w:val="left"/>
        <w:rPr>
          <w:color w:val="951B13"/>
        </w:rPr>
      </w:pPr>
      <w:r>
        <w:rPr>
          <w:color w:val="951B13"/>
        </w:rPr>
        <w:br w:type="page"/>
      </w:r>
    </w:p>
    <w:p w14:paraId="1200C526" w14:textId="4777ADCB" w:rsidR="00F34A9B" w:rsidRPr="0017102C" w:rsidRDefault="007F3C2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747B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747B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747B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747B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747B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747B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747B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747B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747B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747B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747B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747B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747B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747B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747B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747B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747B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747B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747B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747B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747B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747B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747B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747B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747B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747B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747B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747B7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747B7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2640"/>
        <w:gridCol w:w="1170"/>
        <w:gridCol w:w="1710"/>
        <w:gridCol w:w="1715"/>
      </w:tblGrid>
      <w:tr w:rsidR="009A4C41" w:rsidRPr="009A4C41" w14:paraId="7CC174B3" w14:textId="77777777" w:rsidTr="00F10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513464">
            <w:r w:rsidRPr="009A4C41">
              <w:t>Ngày lập</w:t>
            </w:r>
          </w:p>
        </w:tc>
        <w:tc>
          <w:tcPr>
            <w:tcW w:w="2640" w:type="dxa"/>
          </w:tcPr>
          <w:p w14:paraId="77227211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70" w:type="dxa"/>
          </w:tcPr>
          <w:p w14:paraId="7F7EE764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710" w:type="dxa"/>
          </w:tcPr>
          <w:p w14:paraId="427FD2DA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715" w:type="dxa"/>
          </w:tcPr>
          <w:p w14:paraId="3CC8C1D9" w14:textId="77777777" w:rsidR="00727431" w:rsidRPr="009A4C41" w:rsidRDefault="00727431" w:rsidP="005134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F109B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25FECEB" w:rsidR="00727431" w:rsidRPr="009A4C41" w:rsidRDefault="00F109BE" w:rsidP="00513464">
            <w:r>
              <w:t>27</w:t>
            </w:r>
            <w:r w:rsidR="00727431" w:rsidRPr="009A4C41">
              <w:t>/0</w:t>
            </w:r>
            <w:r>
              <w:t>6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2640" w:type="dxa"/>
          </w:tcPr>
          <w:p w14:paraId="33CC2B2A" w14:textId="069F6674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Khởi tạo dự án</w:t>
            </w:r>
          </w:p>
        </w:tc>
        <w:tc>
          <w:tcPr>
            <w:tcW w:w="1170" w:type="dxa"/>
          </w:tcPr>
          <w:p w14:paraId="3AA0C2F9" w14:textId="46FFF945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710" w:type="dxa"/>
          </w:tcPr>
          <w:p w14:paraId="4464A6B2" w14:textId="60CA8EAE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Đào Công Hoàng</w:t>
            </w:r>
          </w:p>
        </w:tc>
        <w:tc>
          <w:tcPr>
            <w:tcW w:w="1715" w:type="dxa"/>
          </w:tcPr>
          <w:p w14:paraId="645BC524" w14:textId="560EDC73" w:rsidR="00727431" w:rsidRPr="009A4C41" w:rsidRDefault="00F109BE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Quang Hòa</w:t>
            </w:r>
          </w:p>
        </w:tc>
      </w:tr>
      <w:tr w:rsidR="009A4C41" w:rsidRPr="009A4C41" w14:paraId="39FEF1C1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5B4E1672" w:rsidR="00727431" w:rsidRPr="009A4C41" w:rsidRDefault="00F109BE" w:rsidP="00513464">
            <w:r>
              <w:t>21</w:t>
            </w:r>
            <w:r w:rsidR="00727431" w:rsidRPr="009A4C41">
              <w:t>/1</w:t>
            </w:r>
            <w:r>
              <w:t>0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2640" w:type="dxa"/>
          </w:tcPr>
          <w:p w14:paraId="1833F08E" w14:textId="4C81AC0A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BA03C5F" w14:textId="16570982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D38D89C" w14:textId="24147713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8DAB92E" w14:textId="4028EC3E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696E6E13" w:rsidR="00727431" w:rsidRPr="009A4C41" w:rsidRDefault="00F109BE" w:rsidP="00513464">
            <w:r>
              <w:t>19</w:t>
            </w:r>
            <w:r w:rsidR="00727431" w:rsidRPr="009A4C41">
              <w:t>/1</w:t>
            </w:r>
            <w:r>
              <w:t>1</w:t>
            </w:r>
            <w:r w:rsidR="00727431" w:rsidRPr="009A4C41">
              <w:t>/2005</w:t>
            </w:r>
          </w:p>
        </w:tc>
        <w:tc>
          <w:tcPr>
            <w:tcW w:w="2640" w:type="dxa"/>
          </w:tcPr>
          <w:p w14:paraId="3969F235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07DA07D" w14:textId="7CFBE64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E82AEF4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567EB4C9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513464"/>
        </w:tc>
        <w:tc>
          <w:tcPr>
            <w:tcW w:w="2640" w:type="dxa"/>
          </w:tcPr>
          <w:p w14:paraId="7B305CF3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096ACD1E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14BAEAB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2F78CDDC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513464"/>
        </w:tc>
        <w:tc>
          <w:tcPr>
            <w:tcW w:w="2640" w:type="dxa"/>
          </w:tcPr>
          <w:p w14:paraId="40B3DC4F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F179CC3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7E5CB6A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25B994E6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513464"/>
        </w:tc>
        <w:tc>
          <w:tcPr>
            <w:tcW w:w="2640" w:type="dxa"/>
          </w:tcPr>
          <w:p w14:paraId="362C017C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141B22F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05DA17E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309589C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513464"/>
        </w:tc>
        <w:tc>
          <w:tcPr>
            <w:tcW w:w="2640" w:type="dxa"/>
          </w:tcPr>
          <w:p w14:paraId="1F46DC41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7C7C64BA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B313FD6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B6ACFC8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513464"/>
        </w:tc>
        <w:tc>
          <w:tcPr>
            <w:tcW w:w="2640" w:type="dxa"/>
          </w:tcPr>
          <w:p w14:paraId="663BAFC1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1AD25F40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39CCF74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1CF4746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F109B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513464"/>
        </w:tc>
        <w:tc>
          <w:tcPr>
            <w:tcW w:w="2640" w:type="dxa"/>
          </w:tcPr>
          <w:p w14:paraId="56D18A07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FA92155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6709E35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39723969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F10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513464"/>
        </w:tc>
        <w:tc>
          <w:tcPr>
            <w:tcW w:w="2640" w:type="dxa"/>
          </w:tcPr>
          <w:p w14:paraId="30A1B794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70C6D40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2C80AD7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F54A4BD" w14:textId="77777777" w:rsidR="00727431" w:rsidRPr="009A4C41" w:rsidRDefault="00727431" w:rsidP="00513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r>
        <w:lastRenderedPageBreak/>
        <w:t>Giới thiệu dự án</w:t>
      </w:r>
      <w:bookmarkEnd w:id="0"/>
    </w:p>
    <w:p w14:paraId="7AB2D3E0" w14:textId="77777777" w:rsidR="00455529" w:rsidRDefault="008762F7" w:rsidP="00455529">
      <w:pPr>
        <w:rPr>
          <w:sz w:val="28"/>
          <w:szCs w:val="28"/>
        </w:rPr>
      </w:pPr>
      <w:r w:rsidRPr="00455529">
        <w:rPr>
          <w:sz w:val="28"/>
          <w:szCs w:val="28"/>
        </w:rPr>
        <w:t>Hệ thống tìm kiếm thông tin nhà hàng</w:t>
      </w:r>
      <w:r w:rsidR="00455529" w:rsidRPr="00455529">
        <w:rPr>
          <w:sz w:val="28"/>
          <w:szCs w:val="28"/>
        </w:rPr>
        <w:t xml:space="preserve"> – món ăn</w:t>
      </w:r>
      <w:r w:rsidR="00C16F59" w:rsidRPr="00455529">
        <w:rPr>
          <w:sz w:val="28"/>
          <w:szCs w:val="28"/>
        </w:rPr>
        <w:t>:</w:t>
      </w:r>
      <w:r w:rsidR="00455529">
        <w:rPr>
          <w:sz w:val="28"/>
          <w:szCs w:val="28"/>
        </w:rPr>
        <w:t xml:space="preserve"> </w:t>
      </w:r>
    </w:p>
    <w:p w14:paraId="05BCEEF9" w14:textId="14361AE7" w:rsidR="008762F7" w:rsidRPr="00455529" w:rsidRDefault="008762F7" w:rsidP="00455529">
      <w:pPr>
        <w:ind w:firstLine="720"/>
        <w:rPr>
          <w:sz w:val="24"/>
          <w:szCs w:val="24"/>
        </w:rPr>
      </w:pPr>
      <w:r w:rsidRPr="00455529">
        <w:rPr>
          <w:sz w:val="24"/>
          <w:szCs w:val="24"/>
        </w:rPr>
        <w:t>Ngày nay, khi các nhà hàng được mở ngày càng nhiều, cùng với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đó là các món ăn cũng rất phong phú và đa dạng, trong khi nhu cầu ăn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uống của con người ngày càng cao. Vấn đề cần đặt ra là phải làm sao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để vừa có thể kết nối thông tin giữa nhà cung cấp dịch vụ với khách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hàng và vừa có thể đảm bảo về nhu cầu, lợi ích của cả hai bên.</w:t>
      </w:r>
    </w:p>
    <w:p w14:paraId="23D99589" w14:textId="4ABF4D4A" w:rsidR="008762F7" w:rsidRPr="00455529" w:rsidRDefault="008762F7" w:rsidP="00455529">
      <w:pPr>
        <w:ind w:firstLine="432"/>
        <w:rPr>
          <w:sz w:val="24"/>
          <w:szCs w:val="24"/>
        </w:rPr>
      </w:pPr>
      <w:r w:rsidRPr="00455529">
        <w:rPr>
          <w:sz w:val="24"/>
          <w:szCs w:val="24"/>
        </w:rPr>
        <w:t>Như chúng ta đã thấy, Foody.vn đã giải quyết được vấn đề đặt ra.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Hệ thống cho phép người dùng tìm kiếm món ăn, đặt bàn,... nhưng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không có trang riêng để nhà hàng đăng thông tin. Do đó, để nhà hàng có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thể quảng bá thông tin các dịch vụ ăn uống và khách hàng tìm được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 xml:space="preserve">món ăn một cách tiện lợi nhất, </w:t>
      </w:r>
      <w:r w:rsidR="00455529">
        <w:rPr>
          <w:sz w:val="24"/>
          <w:szCs w:val="24"/>
        </w:rPr>
        <w:t>do đó chúng ta sẽ xây dựng</w:t>
      </w:r>
      <w:r w:rsidRPr="00455529">
        <w:rPr>
          <w:sz w:val="24"/>
          <w:szCs w:val="24"/>
        </w:rPr>
        <w:t xml:space="preserve"> </w:t>
      </w:r>
      <w:r w:rsidR="00455529">
        <w:rPr>
          <w:sz w:val="24"/>
          <w:szCs w:val="24"/>
        </w:rPr>
        <w:t>“</w:t>
      </w:r>
      <w:r w:rsidRPr="00455529">
        <w:rPr>
          <w:sz w:val="24"/>
          <w:szCs w:val="24"/>
        </w:rPr>
        <w:t>Hệ</w:t>
      </w:r>
      <w:r w:rsidR="00455529">
        <w:rPr>
          <w:sz w:val="24"/>
          <w:szCs w:val="24"/>
        </w:rPr>
        <w:t xml:space="preserve"> </w:t>
      </w:r>
      <w:r w:rsidRPr="00455529">
        <w:rPr>
          <w:sz w:val="24"/>
          <w:szCs w:val="24"/>
        </w:rPr>
        <w:t>thống tìm kiếm nhà hàng, món ăn”.</w:t>
      </w:r>
    </w:p>
    <w:p w14:paraId="5E1510E8" w14:textId="23360A6C" w:rsidR="00A62F4F" w:rsidRDefault="00A62F4F" w:rsidP="00A62F4F">
      <w:pPr>
        <w:pStyle w:val="Heading1"/>
      </w:pPr>
      <w:bookmarkStart w:id="1" w:name="_Toc527975126"/>
      <w:r>
        <w:t>Các nhân sự tham gia dự án</w:t>
      </w:r>
      <w:bookmarkEnd w:id="1"/>
    </w:p>
    <w:p w14:paraId="416F62C7" w14:textId="068E44CF" w:rsidR="00587AEE" w:rsidRPr="00455529" w:rsidRDefault="00587AEE" w:rsidP="00587AEE">
      <w:pPr>
        <w:pStyle w:val="Heading2"/>
        <w:rPr>
          <w:sz w:val="28"/>
          <w:szCs w:val="28"/>
        </w:rPr>
      </w:pPr>
      <w:bookmarkStart w:id="2" w:name="_Toc527975127"/>
      <w:r w:rsidRPr="00455529">
        <w:rPr>
          <w:sz w:val="28"/>
          <w:szCs w:val="28"/>
        </w:rPr>
        <w:t>Thông tin liên hệ phía khách hàng</w:t>
      </w:r>
      <w:bookmarkEnd w:id="2"/>
    </w:p>
    <w:p w14:paraId="1AF25E24" w14:textId="50CAC340" w:rsidR="0058075C" w:rsidRPr="00455529" w:rsidRDefault="0058075C" w:rsidP="0058075C">
      <w:pPr>
        <w:rPr>
          <w:sz w:val="24"/>
          <w:szCs w:val="24"/>
        </w:rPr>
      </w:pPr>
      <w:r w:rsidRPr="00455529">
        <w:rPr>
          <w:sz w:val="24"/>
          <w:szCs w:val="24"/>
        </w:rPr>
        <w:t xml:space="preserve">Anh </w:t>
      </w:r>
      <w:r w:rsidR="00455529" w:rsidRPr="00455529">
        <w:rPr>
          <w:sz w:val="24"/>
          <w:szCs w:val="24"/>
        </w:rPr>
        <w:t>Hoàng Bá Hòa</w:t>
      </w:r>
      <w:r w:rsidRPr="00455529">
        <w:rPr>
          <w:sz w:val="24"/>
          <w:szCs w:val="24"/>
        </w:rPr>
        <w:t xml:space="preserve">: </w:t>
      </w:r>
      <w:r w:rsidR="00455529">
        <w:rPr>
          <w:sz w:val="24"/>
          <w:szCs w:val="24"/>
        </w:rPr>
        <w:t>Giám đốc Trung tâm nghiên cứu dịch vụ ăn uống – du lịch FIBM.</w:t>
      </w:r>
    </w:p>
    <w:p w14:paraId="0EE106C2" w14:textId="2BEB27FD" w:rsidR="00587AEE" w:rsidRPr="00455529" w:rsidRDefault="00587AEE" w:rsidP="00587AEE">
      <w:pPr>
        <w:pStyle w:val="Heading2"/>
        <w:rPr>
          <w:sz w:val="28"/>
          <w:szCs w:val="28"/>
        </w:rPr>
      </w:pPr>
      <w:bookmarkStart w:id="3" w:name="_Toc527975128"/>
      <w:r w:rsidRPr="00455529">
        <w:rPr>
          <w:sz w:val="28"/>
          <w:szCs w:val="28"/>
        </w:rPr>
        <w:t>Thông tin liên hệ phía công ty</w:t>
      </w:r>
      <w:bookmarkEnd w:id="3"/>
    </w:p>
    <w:p w14:paraId="325B59B4" w14:textId="3A204097" w:rsidR="0058075C" w:rsidRDefault="0058075C" w:rsidP="0058075C">
      <w:r>
        <w:t>Lập trình viên:  Pham Lan</w:t>
      </w:r>
    </w:p>
    <w:p w14:paraId="025AC51D" w14:textId="02A919EA" w:rsidR="0058075C" w:rsidRPr="0058075C" w:rsidRDefault="0058075C" w:rsidP="0058075C">
      <w:r>
        <w:t xml:space="preserve">Phiên dịch: Ngọc, </w:t>
      </w:r>
    </w:p>
    <w:p w14:paraId="1E7F1130" w14:textId="3C0E60F1" w:rsidR="00587AEE" w:rsidRPr="00455529" w:rsidRDefault="00587AEE" w:rsidP="00587AEE">
      <w:pPr>
        <w:pStyle w:val="Heading2"/>
        <w:rPr>
          <w:sz w:val="32"/>
          <w:szCs w:val="32"/>
        </w:rPr>
      </w:pPr>
      <w:bookmarkStart w:id="4" w:name="_Toc527975129"/>
      <w:r w:rsidRPr="00455529">
        <w:rPr>
          <w:sz w:val="28"/>
          <w:szCs w:val="28"/>
        </w:rPr>
        <w:t>Phân chia vai trò của thành viên dự án và khách</w:t>
      </w:r>
      <w:r w:rsidRPr="00455529">
        <w:rPr>
          <w:sz w:val="32"/>
          <w:szCs w:val="32"/>
        </w:rPr>
        <w:t xml:space="preserve"> hàng</w:t>
      </w:r>
      <w:bookmarkEnd w:id="4"/>
    </w:p>
    <w:p w14:paraId="0EA9C1BD" w14:textId="103F0162" w:rsidR="00A17A47" w:rsidRDefault="00A17A47" w:rsidP="00A17A47">
      <w:r>
        <w:t xml:space="preserve">Giám đốc: Hưng, tài chính, nhân sự, </w:t>
      </w:r>
      <w:r w:rsidR="00960F1C">
        <w:t>yêu càu cơ bản: đẹp, tròn, vàng</w:t>
      </w:r>
    </w:p>
    <w:p w14:paraId="5C24C552" w14:textId="6EF97293" w:rsidR="00960F1C" w:rsidRDefault="00960F1C" w:rsidP="00A17A47">
      <w:r>
        <w:t>Trung: IT, chi tiết, báo tiến đôj</w:t>
      </w:r>
    </w:p>
    <w:p w14:paraId="72AD7366" w14:textId="4E1B7214" w:rsidR="00165B2F" w:rsidRDefault="00165B2F" w:rsidP="00A17A47">
      <w: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27975130"/>
      <w:r>
        <w:t>Khảo sát dự án</w:t>
      </w:r>
      <w:bookmarkEnd w:id="5"/>
    </w:p>
    <w:p w14:paraId="4EFA2D31" w14:textId="449A5404" w:rsidR="00344D7B" w:rsidRDefault="00344D7B" w:rsidP="00A9178E">
      <w:pPr>
        <w:pStyle w:val="Heading2"/>
      </w:pPr>
      <w:bookmarkStart w:id="6" w:name="_Toc527975131"/>
      <w:r>
        <w:t xml:space="preserve">Yêu cầu khách </w:t>
      </w:r>
      <w:r w:rsidR="00727A7B">
        <w:t>hàng</w:t>
      </w:r>
      <w:bookmarkEnd w:id="6"/>
    </w:p>
    <w:p w14:paraId="49366828" w14:textId="0A62C462" w:rsidR="00727A7B" w:rsidRDefault="00727A7B" w:rsidP="00727A7B">
      <w:pPr>
        <w:pStyle w:val="ListParagraph"/>
        <w:numPr>
          <w:ilvl w:val="0"/>
          <w:numId w:val="33"/>
        </w:numPr>
      </w:pPr>
      <w:r>
        <w:t>Hệ thống sử dụng cho cả 2 đối tượng người dùng và các chủ cơ sở nhà hàng.</w:t>
      </w:r>
    </w:p>
    <w:p w14:paraId="0A1492CF" w14:textId="388A3EB1" w:rsidR="00727A7B" w:rsidRDefault="00727A7B" w:rsidP="00727A7B">
      <w:pPr>
        <w:pStyle w:val="ListParagraph"/>
        <w:numPr>
          <w:ilvl w:val="0"/>
          <w:numId w:val="33"/>
        </w:numPr>
      </w:pPr>
      <w:r>
        <w:t>Các chủ cơ sở nhà hàng có thể đăng ký và đăng quảng cáo các món ăn của nhà hàng mình.</w:t>
      </w:r>
    </w:p>
    <w:p w14:paraId="2A93D26F" w14:textId="3F463248" w:rsidR="00727A7B" w:rsidRPr="00727A7B" w:rsidRDefault="00727A7B" w:rsidP="00727A7B">
      <w:pPr>
        <w:pStyle w:val="ListParagraph"/>
        <w:numPr>
          <w:ilvl w:val="0"/>
          <w:numId w:val="33"/>
        </w:numPr>
      </w:pPr>
      <w:r>
        <w:t xml:space="preserve">Người dùng có thể tìm kiếm món ăn, tìm kiếm nhà hàng và thực hiện các thao tác bình luận, </w:t>
      </w:r>
      <w:r>
        <w:lastRenderedPageBreak/>
        <w:t>đánh giá về các món ăn và nhà hàng.</w:t>
      </w:r>
      <w:bookmarkStart w:id="7" w:name="_GoBack"/>
      <w:bookmarkEnd w:id="7"/>
    </w:p>
    <w:p w14:paraId="0D2D6649" w14:textId="09141E27" w:rsidR="00947316" w:rsidRDefault="00947316" w:rsidP="00A9178E">
      <w:pPr>
        <w:pStyle w:val="Heading2"/>
      </w:pPr>
      <w:bookmarkStart w:id="8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8"/>
    </w:p>
    <w:p w14:paraId="7188314F" w14:textId="6CABACFC" w:rsidR="00947316" w:rsidRDefault="00947316" w:rsidP="00A9178E">
      <w:pPr>
        <w:pStyle w:val="Heading2"/>
      </w:pPr>
      <w:bookmarkStart w:id="9" w:name="_Toc527975133"/>
      <w:r>
        <w:t>Mô hình hoạt động dự kiến sau khi áp dụng sản phẩm mới</w:t>
      </w:r>
      <w:bookmarkEnd w:id="9"/>
    </w:p>
    <w:p w14:paraId="1118375C" w14:textId="6E011199" w:rsidR="00F3362F" w:rsidRPr="00947316" w:rsidRDefault="00F3362F" w:rsidP="00A9178E">
      <w:pPr>
        <w:pStyle w:val="Heading2"/>
      </w:pPr>
      <w:bookmarkStart w:id="10" w:name="_Toc527975134"/>
      <w:r>
        <w:t>Phân tích ưu điểm/nhược điểm/lợi ích khách hàng</w:t>
      </w:r>
      <w:bookmarkEnd w:id="10"/>
    </w:p>
    <w:p w14:paraId="201D3D5C" w14:textId="30908221" w:rsidR="00E31DB9" w:rsidRDefault="00E31DB9" w:rsidP="00F16A81">
      <w:pPr>
        <w:pStyle w:val="Heading1"/>
      </w:pPr>
      <w:bookmarkStart w:id="11" w:name="_Toc527975135"/>
      <w:r>
        <w:t>Ước lượng</w:t>
      </w:r>
      <w:bookmarkEnd w:id="11"/>
    </w:p>
    <w:p w14:paraId="486E4519" w14:textId="44237A72" w:rsidR="00464FA9" w:rsidRDefault="00464FA9" w:rsidP="00E31DB9">
      <w:pPr>
        <w:pStyle w:val="Heading2"/>
      </w:pPr>
      <w:bookmarkStart w:id="12" w:name="_Toc527975136"/>
      <w:r>
        <w:t>Ước lượng tính năng</w:t>
      </w:r>
      <w:bookmarkEnd w:id="12"/>
    </w:p>
    <w:p w14:paraId="2E23685D" w14:textId="77777777" w:rsidR="002814C8" w:rsidRDefault="00464FA9" w:rsidP="00E31DB9">
      <w:pPr>
        <w:pStyle w:val="Heading2"/>
      </w:pPr>
      <w:bookmarkStart w:id="13" w:name="_Toc527975137"/>
      <w:r>
        <w:t>Ước lượng cách tích hợp hệ thống</w:t>
      </w:r>
      <w:bookmarkEnd w:id="13"/>
    </w:p>
    <w:p w14:paraId="7CB60D16" w14:textId="77777777" w:rsidR="002814C8" w:rsidRDefault="002814C8" w:rsidP="00E31DB9">
      <w:pPr>
        <w:pStyle w:val="Heading2"/>
      </w:pPr>
      <w:bookmarkStart w:id="14" w:name="_Toc527975138"/>
      <w:r>
        <w:t>Ước lượng thời gian</w:t>
      </w:r>
      <w:bookmarkEnd w:id="14"/>
    </w:p>
    <w:p w14:paraId="480ADFF8" w14:textId="77777777" w:rsidR="00F930E7" w:rsidRDefault="002814C8" w:rsidP="00E31DB9">
      <w:pPr>
        <w:pStyle w:val="Heading2"/>
      </w:pPr>
      <w:bookmarkStart w:id="15" w:name="_Toc527975139"/>
      <w:r>
        <w:t>Ước lượng rủi ro</w:t>
      </w:r>
      <w:bookmarkEnd w:id="15"/>
    </w:p>
    <w:p w14:paraId="03D23F8F" w14:textId="21513812" w:rsidR="00F930E7" w:rsidRDefault="00F930E7" w:rsidP="00E31DB9">
      <w:pPr>
        <w:pStyle w:val="Heading2"/>
      </w:pPr>
      <w:bookmarkStart w:id="16" w:name="_Toc527975140"/>
      <w:r>
        <w:t>Xác định các hạng mục kiểm thử</w:t>
      </w:r>
      <w:bookmarkEnd w:id="16"/>
    </w:p>
    <w:p w14:paraId="44FE2F08" w14:textId="087F2B27" w:rsidR="001F2E8C" w:rsidRDefault="00947316" w:rsidP="00E31DB9">
      <w:pPr>
        <w:pStyle w:val="Heading2"/>
      </w:pPr>
      <w:bookmarkStart w:id="17" w:name="_Toc527975141"/>
      <w:r>
        <w:t>Ước lượng cách thức triển khai/cài đặt</w:t>
      </w:r>
      <w:bookmarkEnd w:id="17"/>
    </w:p>
    <w:p w14:paraId="5532CC94" w14:textId="4F7211A5" w:rsidR="00E31DB9" w:rsidRDefault="00E31DB9" w:rsidP="00E31DB9">
      <w:pPr>
        <w:pStyle w:val="Heading1"/>
      </w:pPr>
      <w:bookmarkStart w:id="18" w:name="_Toc527975142"/>
      <w:r>
        <w:t>Ước lượng giá thành</w:t>
      </w:r>
      <w:bookmarkEnd w:id="18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3521CE5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18DF288D" w14:textId="19363F21" w:rsidR="00E31DB9" w:rsidRDefault="00E31DB9" w:rsidP="00E31DB9">
      <w:pPr>
        <w:pStyle w:val="Heading1"/>
      </w:pPr>
      <w:bookmarkStart w:id="19" w:name="_Toc527975143"/>
      <w:r>
        <w:t>Phân chia các giai đoạn</w:t>
      </w:r>
      <w:r w:rsidR="00F85B49">
        <w:t xml:space="preserve"> chính</w:t>
      </w:r>
      <w:bookmarkEnd w:id="19"/>
    </w:p>
    <w:p w14:paraId="7F5BA4FA" w14:textId="77777777" w:rsidR="00646789" w:rsidRDefault="00C43177" w:rsidP="00DE0787">
      <w:pPr>
        <w:rPr>
          <w:i/>
        </w:rPr>
      </w:pPr>
      <w:r w:rsidRPr="00646789">
        <w:rPr>
          <w:i/>
        </w:rPr>
        <w:t xml:space="preserve">Phân </w:t>
      </w:r>
      <w:r w:rsidR="00646789">
        <w:rPr>
          <w:i/>
        </w:rPr>
        <w:t>chia để sao cho: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phù hợp v</w:t>
      </w:r>
      <w:r>
        <w:rPr>
          <w:i/>
        </w:rPr>
        <w:t xml:space="preserve">ề tiến độ hoàn thành </w:t>
      </w:r>
      <w:r w:rsidRPr="00646789">
        <w:rPr>
          <w:i/>
        </w:rPr>
        <w:t>tính năng</w:t>
      </w:r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>phù hợp với thời điểm nghiệm thu và thanh toán theo giai đoạn (tháng, quý..)</w:t>
      </w:r>
    </w:p>
    <w:p w14:paraId="6C4B20CD" w14:textId="46A1E73E" w:rsidR="00DE0787" w:rsidRDefault="00DE0787" w:rsidP="00DE0787">
      <w:pPr>
        <w:pStyle w:val="Heading1"/>
      </w:pPr>
      <w:bookmarkStart w:id="20" w:name="_Toc527975144"/>
      <w:r>
        <w:t>Phân tích thiết kế</w:t>
      </w:r>
      <w:bookmarkEnd w:id="20"/>
      <w:r>
        <w:t xml:space="preserve"> </w:t>
      </w:r>
    </w:p>
    <w:p w14:paraId="4870C85E" w14:textId="5EF0F129" w:rsidR="003F1120" w:rsidRDefault="003F1120" w:rsidP="003F1120">
      <w:pPr>
        <w:pStyle w:val="Heading2"/>
        <w:rPr>
          <w:lang w:eastAsia="en-US" w:bidi="ar-SA"/>
        </w:rPr>
      </w:pPr>
      <w:r w:rsidRPr="003F1120">
        <w:rPr>
          <w:lang w:eastAsia="en-US" w:bidi="ar-SA"/>
        </w:rPr>
        <w:t>Mô hình tích hợp phần cứng/phần mềm</w:t>
      </w:r>
    </w:p>
    <w:p w14:paraId="5C60A402" w14:textId="0B220954" w:rsidR="008E706D" w:rsidRDefault="008E706D" w:rsidP="008E706D">
      <w:pPr>
        <w:rPr>
          <w:lang w:eastAsia="en-US" w:bidi="ar-SA"/>
        </w:rPr>
      </w:pPr>
      <w:r>
        <w:rPr>
          <w:lang w:eastAsia="en-US" w:bidi="ar-SA"/>
        </w:rPr>
        <w:t xml:space="preserve">Phần mềm là ứng dụng web, lập trình trên ngôn ngữ php, framework laravel. Đảm bảo thiết kế phù hợp  chuẩn seo google. </w:t>
      </w:r>
    </w:p>
    <w:p w14:paraId="33CC83E7" w14:textId="1CA9A474" w:rsidR="008E706D" w:rsidRDefault="008E706D" w:rsidP="008E706D">
      <w:pPr>
        <w:rPr>
          <w:lang w:eastAsia="en-US" w:bidi="ar-SA"/>
        </w:rPr>
      </w:pPr>
      <w:r>
        <w:rPr>
          <w:lang w:eastAsia="en-US" w:bidi="ar-SA"/>
        </w:rPr>
        <w:t xml:space="preserve">Triển khai trên dịch vụ cloud vinadata. Máy chủ ubuntu cài apache2 web server. </w:t>
      </w:r>
    </w:p>
    <w:p w14:paraId="3316B442" w14:textId="2F685E8C" w:rsidR="008E706D" w:rsidRDefault="008E706D" w:rsidP="008E706D">
      <w:pPr>
        <w:rPr>
          <w:lang w:eastAsia="en-US" w:bidi="ar-SA"/>
        </w:rPr>
      </w:pPr>
      <w:r>
        <w:rPr>
          <w:lang w:eastAsia="en-US" w:bidi="ar-SA"/>
        </w:rPr>
        <w:t>Thông tin cấu hình: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</w:tblGrid>
      <w:tr w:rsidR="00DF7DD8" w14:paraId="0BA1CF44" w14:textId="77777777" w:rsidTr="008E706D">
        <w:tc>
          <w:tcPr>
            <w:tcW w:w="2923" w:type="dxa"/>
          </w:tcPr>
          <w:p w14:paraId="670C9064" w14:textId="75A4AB26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Ram</w:t>
            </w:r>
          </w:p>
        </w:tc>
        <w:tc>
          <w:tcPr>
            <w:tcW w:w="2923" w:type="dxa"/>
          </w:tcPr>
          <w:p w14:paraId="680C292A" w14:textId="4491A104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10240MB</w:t>
            </w:r>
          </w:p>
        </w:tc>
      </w:tr>
      <w:tr w:rsidR="00DF7DD8" w14:paraId="079AB8A0" w14:textId="77777777" w:rsidTr="008E706D">
        <w:tc>
          <w:tcPr>
            <w:tcW w:w="2923" w:type="dxa"/>
          </w:tcPr>
          <w:p w14:paraId="59991A8D" w14:textId="3B53AF6B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CPU</w:t>
            </w:r>
          </w:p>
        </w:tc>
        <w:tc>
          <w:tcPr>
            <w:tcW w:w="2923" w:type="dxa"/>
          </w:tcPr>
          <w:p w14:paraId="619C6B90" w14:textId="549FEFAD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8 core</w:t>
            </w:r>
          </w:p>
        </w:tc>
      </w:tr>
      <w:tr w:rsidR="00DF7DD8" w14:paraId="2AD0CF5B" w14:textId="77777777" w:rsidTr="008E706D">
        <w:tc>
          <w:tcPr>
            <w:tcW w:w="2923" w:type="dxa"/>
          </w:tcPr>
          <w:p w14:paraId="3D1E8F86" w14:textId="71A02DEC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lastRenderedPageBreak/>
              <w:t xml:space="preserve">Ổ cứng </w:t>
            </w:r>
          </w:p>
        </w:tc>
        <w:tc>
          <w:tcPr>
            <w:tcW w:w="2923" w:type="dxa"/>
          </w:tcPr>
          <w:p w14:paraId="5874D109" w14:textId="20BE4304" w:rsidR="00DF7DD8" w:rsidRDefault="00DF7DD8" w:rsidP="008E706D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100 GB</w:t>
            </w:r>
          </w:p>
        </w:tc>
      </w:tr>
    </w:tbl>
    <w:p w14:paraId="51FFF3E1" w14:textId="53D48D5C" w:rsidR="008E706D" w:rsidRDefault="008E706D" w:rsidP="008E706D">
      <w:pPr>
        <w:rPr>
          <w:lang w:eastAsia="en-US" w:bidi="ar-SA"/>
        </w:rPr>
      </w:pPr>
    </w:p>
    <w:p w14:paraId="29C398E3" w14:textId="1D29FCAD" w:rsidR="003F1120" w:rsidRDefault="003F1120" w:rsidP="003F1120">
      <w:pPr>
        <w:pStyle w:val="Heading2"/>
        <w:rPr>
          <w:lang w:eastAsia="en-US" w:bidi="ar-SA"/>
        </w:rPr>
      </w:pPr>
      <w:bookmarkStart w:id="21" w:name="_Toc527975146"/>
      <w:r w:rsidRPr="003F1120">
        <w:rPr>
          <w:lang w:eastAsia="en-US" w:bidi="ar-SA"/>
        </w:rPr>
        <w:t>Giao diện</w:t>
      </w:r>
      <w:bookmarkEnd w:id="21"/>
    </w:p>
    <w:p w14:paraId="01A66D1B" w14:textId="4BB05594" w:rsidR="00A9686E" w:rsidRDefault="00A9686E" w:rsidP="00A9686E">
      <w:pPr>
        <w:pStyle w:val="Heading3"/>
        <w:spacing w:before="320" w:after="80"/>
        <w:rPr>
          <w:rFonts w:ascii="Times New Roman" w:eastAsia="Times New Roman" w:hAnsi="Times New Roman"/>
          <w:lang w:eastAsia="en-GB" w:bidi="ar-SA"/>
        </w:rPr>
      </w:pPr>
      <w:r>
        <w:rPr>
          <w:b w:val="0"/>
          <w:bCs/>
          <w:color w:val="434343"/>
          <w:sz w:val="28"/>
          <w:szCs w:val="28"/>
        </w:rPr>
        <w:t>Giao diện đăng ký tài khoản người dùng</w:t>
      </w:r>
    </w:p>
    <w:p w14:paraId="68B4585B" w14:textId="398CE39E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225D2B7D" wp14:editId="2A20709C">
            <wp:extent cx="5734050" cy="3095625"/>
            <wp:effectExtent l="0" t="0" r="0" b="9525"/>
            <wp:docPr id="20" name="Picture 20" descr="https://lh5.googleusercontent.com/ORRvppPPVQHgtBiKVrEQNKsi2c_ByvHaR-2Hxzlmg999oMShIDpB-DC8kCiMUiG2rM7YXgYIUm-JQqgrJbqrvWiq1ZAsIe4RPB02BWTYCn5tv9FxmwB9Ro9pnAkTcq_c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ORRvppPPVQHgtBiKVrEQNKsi2c_ByvHaR-2Hxzlmg999oMShIDpB-DC8kCiMUiG2rM7YXgYIUm-JQqgrJbqrvWiq1ZAsIe4RPB02BWTYCn5tv9FxmwB9Ro9pnAkTcq_cC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9A10" w14:textId="77B84DAF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đăng ký tài khoản nhà hàng</w:t>
      </w:r>
    </w:p>
    <w:p w14:paraId="6A59388B" w14:textId="303750D9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B5A1680" wp14:editId="7DD6B053">
            <wp:extent cx="5734050" cy="1857375"/>
            <wp:effectExtent l="0" t="0" r="0" b="9525"/>
            <wp:docPr id="19" name="Picture 19" descr="https://lh5.googleusercontent.com/xOwHnU61-tB-pji3P0QkKfakb7VWPhL4kN2X7KEOVCOX-RwKqmKgrOnlgH5O-SDe00l_331SRnPSFg9t-8xcGb_tm-GOMpHrFjQcx2WX6clPbku1Xi6W2qp6oofkt70_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xOwHnU61-tB-pji3P0QkKfakb7VWPhL4kN2X7KEOVCOX-RwKqmKgrOnlgH5O-SDe00l_331SRnPSFg9t-8xcGb_tm-GOMpHrFjQcx2WX6clPbku1Xi6W2qp6oofkt70_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B1970" w14:textId="4694FEAF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lastRenderedPageBreak/>
        <w:t xml:space="preserve"> Giao diện đăng nhập</w:t>
      </w:r>
    </w:p>
    <w:p w14:paraId="1F6BE1F0" w14:textId="19B07C54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7A1E2043" wp14:editId="61E49838">
            <wp:extent cx="5257800" cy="2752725"/>
            <wp:effectExtent l="0" t="0" r="0" b="9525"/>
            <wp:docPr id="18" name="Picture 18" descr="https://lh5.googleusercontent.com/wG0NDvbecuTV7iltTDysWhPctV9P3J1JR5sB-mmZuYNv_2Cawh6YZGD3aOVFxfj8jHWKsPknYYOA6Nyo59sOWKmeoK1Pora50IENzu2OqlGu6D1c-TII1b_WdWdscZVD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wG0NDvbecuTV7iltTDysWhPctV9P3J1JR5sB-mmZuYNv_2Cawh6YZGD3aOVFxfj8jHWKsPknYYOA6Nyo59sOWKmeoK1Pora50IENzu2OqlGu6D1c-TII1b_WdWdscZVD9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77E98" w14:textId="77777777" w:rsidR="00A9686E" w:rsidRDefault="00A9686E" w:rsidP="00A9686E"/>
    <w:p w14:paraId="68504EDB" w14:textId="4BA22AA3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đăng nhập admin</w:t>
      </w:r>
    </w:p>
    <w:p w14:paraId="6BEE05E4" w14:textId="3F77624C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70C89C9A" wp14:editId="6503022D">
            <wp:extent cx="4953000" cy="2790825"/>
            <wp:effectExtent l="0" t="0" r="0" b="9525"/>
            <wp:docPr id="17" name="Picture 17" descr="https://lh4.googleusercontent.com/JOjGmBghy1c1M05xUojHv38_pYN4kwmW-pQNg3178LRsfV4DEAeOH0LzCHQM0_pe6mwjgpLl6VduNLdS_T1a8Hqe1ciZqts1rOU9z7WBr0V7bZ0VV-YsQ2Iko7UZwLxE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JOjGmBghy1c1M05xUojHv38_pYN4kwmW-pQNg3178LRsfV4DEAeOH0LzCHQM0_pe6mwjgpLl6VduNLdS_T1a8Hqe1ciZqts1rOU9z7WBr0V7bZ0VV-YsQ2Iko7UZwLxEi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4EFF8" w14:textId="77777777" w:rsidR="00A9686E" w:rsidRDefault="00A9686E" w:rsidP="00A9686E"/>
    <w:p w14:paraId="2C56C58D" w14:textId="274A81CA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cập nhật thông tin</w:t>
      </w:r>
    </w:p>
    <w:p w14:paraId="17E57E81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</w:p>
    <w:p w14:paraId="5A32CAE4" w14:textId="77777777" w:rsidR="00A9686E" w:rsidRDefault="00A9686E" w:rsidP="00A9686E">
      <w:pPr>
        <w:spacing w:after="240"/>
      </w:pPr>
      <w:r>
        <w:br/>
      </w:r>
      <w:r>
        <w:br/>
      </w:r>
      <w:r>
        <w:br/>
      </w:r>
    </w:p>
    <w:p w14:paraId="699E7739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color w:val="000000"/>
        </w:rPr>
        <w:t>1.4.1 Cập nhật thông tin nhà hàng và thay đổi ảnh đại diện</w:t>
      </w:r>
    </w:p>
    <w:p w14:paraId="7F50C335" w14:textId="5E269D31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rStyle w:val="apple-tab-span"/>
          <w:color w:val="000000"/>
        </w:rPr>
        <w:lastRenderedPageBreak/>
        <w:tab/>
      </w:r>
      <w:r>
        <w:rPr>
          <w:noProof/>
          <w:color w:val="000000"/>
        </w:rPr>
        <w:drawing>
          <wp:inline distT="0" distB="0" distL="0" distR="0" wp14:anchorId="5B2CC04C" wp14:editId="01F63A48">
            <wp:extent cx="5734050" cy="4000500"/>
            <wp:effectExtent l="0" t="0" r="0" b="0"/>
            <wp:docPr id="16" name="Picture 16" descr="https://lh3.googleusercontent.com/JPGwF5tgateZ8B-NUI95vuY8FWX9cTovroE9EgQS4X5J2VlHn3k4zDjcdsMigi1AjhT_09JXACg6qoGOCSiAl8wylZf4NrsMOsqiLBwX5D9SGv8yP8jqTtSBXKtEa_oE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JPGwF5tgateZ8B-NUI95vuY8FWX9cTovroE9EgQS4X5J2VlHn3k4zDjcdsMigi1AjhT_09JXACg6qoGOCSiAl8wylZf4NrsMOsqiLBwX5D9SGv8yP8jqTtSBXKtEa_oE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D1F9" w14:textId="77777777" w:rsidR="00A9686E" w:rsidRDefault="00A9686E" w:rsidP="00A9686E"/>
    <w:p w14:paraId="224D11E7" w14:textId="34547535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lastRenderedPageBreak/>
        <w:t xml:space="preserve"> Hiển thị chi tiết thông tin nhà hàng</w:t>
      </w:r>
    </w:p>
    <w:p w14:paraId="01B49999" w14:textId="640F297B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</w:rPr>
        <w:drawing>
          <wp:inline distT="0" distB="0" distL="0" distR="0" wp14:anchorId="5EDA034B" wp14:editId="20B1E79D">
            <wp:extent cx="4305300" cy="8029575"/>
            <wp:effectExtent l="0" t="0" r="0" b="9525"/>
            <wp:docPr id="15" name="Picture 15" descr="https://lh5.googleusercontent.com/_jy7zjzXi8oxRfLuKCjBD0EiJSEtocrPQRKk-oLziQnaa1jCZj1UrMz50pH18tuPlZgYeLfXHiny5_ksPnYjbHbnWA--DzOrmsKMX-3hqoCekfUeZKxeMqFgQ2RIJNy6i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_jy7zjzXi8oxRfLuKCjBD0EiJSEtocrPQRKk-oLziQnaa1jCZj1UrMz50pH18tuPlZgYeLfXHiny5_ksPnYjbHbnWA--DzOrmsKMX-3hqoCekfUeZKxeMqFgQ2RIJNy6i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02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52B6C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</w:p>
    <w:p w14:paraId="77E76C2B" w14:textId="77777777" w:rsidR="00A9686E" w:rsidRDefault="00A9686E" w:rsidP="00A9686E"/>
    <w:p w14:paraId="042DA16D" w14:textId="44916774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</w:rPr>
        <w:lastRenderedPageBreak/>
        <w:drawing>
          <wp:inline distT="0" distB="0" distL="0" distR="0" wp14:anchorId="6CBD2C5C" wp14:editId="7922BBF4">
            <wp:extent cx="5734050" cy="3590925"/>
            <wp:effectExtent l="0" t="0" r="0" b="9525"/>
            <wp:docPr id="13" name="Picture 13" descr="https://lh4.googleusercontent.com/EBKx5BUGgTYHenCCglYq_bsjjpBffhJnKF9w1rmm3Ms0ezGpVNTo8RRy0EcBft3t-EhoDW5szwCq4cXfr0ytrs4ggQ0ZcfQtnceVu1HVMJb9ZV6bxppU9Dnp_ySCS1KY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EBKx5BUGgTYHenCCglYq_bsjjpBffhJnKF9w1rmm3Ms0ezGpVNTo8RRy0EcBft3t-EhoDW5szwCq4cXfr0ytrs4ggQ0ZcfQtnceVu1HVMJb9ZV6bxppU9Dnp_ySCS1KY9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68EC3" w14:textId="77777777" w:rsidR="00A9686E" w:rsidRDefault="00A9686E" w:rsidP="00A9686E"/>
    <w:p w14:paraId="5BEFC992" w14:textId="1D1B594E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hiển thị danh sách món ăn và Xóa món ăn</w:t>
      </w:r>
    </w:p>
    <w:p w14:paraId="1914D41D" w14:textId="77777777" w:rsidR="00A9686E" w:rsidRDefault="00A9686E" w:rsidP="00A9686E"/>
    <w:p w14:paraId="4F1A097E" w14:textId="77F20224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</w:rPr>
        <w:drawing>
          <wp:inline distT="0" distB="0" distL="0" distR="0" wp14:anchorId="305BB6A4" wp14:editId="59CBBBD7">
            <wp:extent cx="5686425" cy="3438525"/>
            <wp:effectExtent l="0" t="0" r="9525" b="9525"/>
            <wp:docPr id="12" name="Picture 12" descr="https://lh6.googleusercontent.com/DHyIZMLUFha4Pr5npPO54kQfYQN5rzXJx5Ila0AdoBRR-W9PjSqnMVTKDgjGkARkiErS26rRvD2w9us5XHHbwCspuQuiVK7SE_PA-7W-p01VClc-IBIioaE46JwxTLdb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DHyIZMLUFha4Pr5npPO54kQfYQN5rzXJx5Ila0AdoBRR-W9PjSqnMVTKDgjGkARkiErS26rRvD2w9us5XHHbwCspuQuiVK7SE_PA-7W-p01VClc-IBIioaE46JwxTLdb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B0004" w14:textId="77777777" w:rsidR="00A9686E" w:rsidRDefault="00A9686E" w:rsidP="00A9686E">
      <w:pPr>
        <w:spacing w:after="240"/>
      </w:pPr>
    </w:p>
    <w:p w14:paraId="366C59BE" w14:textId="3D3DD223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thêm món ăn vào trong menu nhà hàng</w:t>
      </w:r>
    </w:p>
    <w:p w14:paraId="75BBA204" w14:textId="77777777" w:rsidR="00A9686E" w:rsidRDefault="00A9686E" w:rsidP="00A9686E"/>
    <w:p w14:paraId="3A43650C" w14:textId="494188FA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497A76BD" wp14:editId="01843DBF">
            <wp:extent cx="5734050" cy="2752725"/>
            <wp:effectExtent l="0" t="0" r="0" b="9525"/>
            <wp:docPr id="11" name="Picture 11" descr="https://lh4.googleusercontent.com/M4J6ZBuEIYvdR-xk0-b9qzMS-mv089bUTA97IAYMaOI4q_aHi9HPHVZ4Bfr3UHONJrO08-ePTFcpTTbQN-w-veICUS7TRs6RFfZTvDUNBSejU8ym7T8_En7ox2_ijKGU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M4J6ZBuEIYvdR-xk0-b9qzMS-mv089bUTA97IAYMaOI4q_aHi9HPHVZ4Bfr3UHONJrO08-ePTFcpTTbQN-w-veICUS7TRs6RFfZTvDUNBSejU8ym7T8_En7ox2_ijKGUX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83EEC" w14:textId="77777777" w:rsidR="00A9686E" w:rsidRDefault="00A9686E" w:rsidP="00A9686E"/>
    <w:p w14:paraId="73E2BB19" w14:textId="07B36987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cập nhật món ăn</w:t>
      </w:r>
    </w:p>
    <w:p w14:paraId="5C30A657" w14:textId="77777777" w:rsidR="00A9686E" w:rsidRDefault="00A9686E" w:rsidP="00A9686E"/>
    <w:p w14:paraId="516A45F9" w14:textId="33B8704F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7A29FD3C" wp14:editId="76D7111D">
            <wp:extent cx="5734050" cy="3848100"/>
            <wp:effectExtent l="0" t="0" r="0" b="0"/>
            <wp:docPr id="10" name="Picture 10" descr="https://lh5.googleusercontent.com/bXrPUYLLgMi2fQiBXShvV4BNRkwUTPpIDCA1pTNj7QO7Ah4rLrVF3fBqkmM2LoxnxkFPuP023wYDebED5ZMXXkCqsvgfFqafhg4v2_8McWY8qZB0bJkOY2xAhAuJHigc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bXrPUYLLgMi2fQiBXShvV4BNRkwUTPpIDCA1pTNj7QO7Ah4rLrVF3fBqkmM2LoxnxkFPuP023wYDebED5ZMXXkCqsvgfFqafhg4v2_8McWY8qZB0bJkOY2xAhAuJHigcb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B50A6" w14:textId="77777777" w:rsidR="00A9686E" w:rsidRDefault="00A9686E" w:rsidP="00A9686E"/>
    <w:p w14:paraId="4E21DF6C" w14:textId="08E4073C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tìm kiếm món ăn</w:t>
      </w:r>
    </w:p>
    <w:p w14:paraId="04851A77" w14:textId="77777777" w:rsidR="00A9686E" w:rsidRDefault="00A9686E" w:rsidP="00A9686E"/>
    <w:p w14:paraId="0154EDBF" w14:textId="4083F17F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37E4D910" wp14:editId="15D25141">
            <wp:extent cx="5734050" cy="1181100"/>
            <wp:effectExtent l="0" t="0" r="0" b="0"/>
            <wp:docPr id="9" name="Picture 9" descr="https://lh6.googleusercontent.com/E3J71OMkqWpahwFq-ft36Gp5H01qJ5HebjNXz1cmUFJQtIa-vHj-Msn9YHr0oq2685HuOJ8gzD8rmPWrjzAUY0Igbz87GqozSF-YYbfwe_4uMHHRA3hIJKbZ3L6woovW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E3J71OMkqWpahwFq-ft36Gp5H01qJ5HebjNXz1cmUFJQtIa-vHj-Msn9YHr0oq2685HuOJ8gzD8rmPWrjzAUY0Igbz87GqozSF-YYbfwe_4uMHHRA3hIJKbZ3L6woovWc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179CD" w14:textId="77777777" w:rsidR="00A9686E" w:rsidRDefault="00A9686E" w:rsidP="00A9686E"/>
    <w:p w14:paraId="2F1A76E8" w14:textId="3EBAD67A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xem thông tin chi tiết món ăn, Thay đổi trạng thái yêu thích món ăn, Bình luận món ăn và Đánh giá món ăn</w:t>
      </w:r>
    </w:p>
    <w:p w14:paraId="2550618F" w14:textId="77777777" w:rsidR="00A9686E" w:rsidRDefault="00A9686E" w:rsidP="00A9686E">
      <w:pPr>
        <w:spacing w:after="240"/>
      </w:pPr>
      <w:r>
        <w:br/>
      </w:r>
    </w:p>
    <w:p w14:paraId="17BB80C8" w14:textId="1F74FA66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16814CD" wp14:editId="5FD8E924">
            <wp:extent cx="5734050" cy="4572000"/>
            <wp:effectExtent l="0" t="0" r="0" b="0"/>
            <wp:docPr id="8" name="Picture 8" descr="https://lh3.googleusercontent.com/KDpcDhVz_i52vjSV7WA1hdi4T20jAx-Pud43CvQKDzcSGwY0lAn--4yTPhRJxEJX1x1Kp6zkKTMY5QKWsJrTa7AgJHyQiw72BoXhkiZg2tSVIWPTTv_z0q-lPuFXOkoU5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KDpcDhVz_i52vjSV7WA1hdi4T20jAx-Pud43CvQKDzcSGwY0lAn--4yTPhRJxEJX1x1Kp6zkKTMY5QKWsJrTa7AgJHyQiw72BoXhkiZg2tSVIWPTTv_z0q-lPuFXOkoU5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41FA" w14:textId="77777777" w:rsidR="00A9686E" w:rsidRDefault="00A9686E" w:rsidP="00A9686E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</w:p>
    <w:p w14:paraId="6217D053" w14:textId="1EE11A5B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Xóa món ăn yêu thích</w:t>
      </w:r>
    </w:p>
    <w:p w14:paraId="469FE0B3" w14:textId="77777777" w:rsidR="00A9686E" w:rsidRDefault="00A9686E" w:rsidP="00A9686E"/>
    <w:p w14:paraId="7E7BFB68" w14:textId="04AB319D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70F2DC14" wp14:editId="530868D9">
            <wp:extent cx="5734050" cy="3457575"/>
            <wp:effectExtent l="0" t="0" r="0" b="9525"/>
            <wp:docPr id="7" name="Picture 7" descr="https://lh6.googleusercontent.com/xJKWSJFcMFrt3C3yD5F7GLM4zLVcJDsreKs9uECqFYeE39WepJ3uFTErB5sUyMGmRZ7fYQh97EW_1v_ka2pgTEK6IJjXBu7C3d2azZuB_J5jegtGjdQpPk38Uql3m8iF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xJKWSJFcMFrt3C3yD5F7GLM4zLVcJDsreKs9uECqFYeE39WepJ3uFTErB5sUyMGmRZ7fYQh97EW_1v_ka2pgTEK6IJjXBu7C3d2azZuB_J5jegtGjdQpPk38Uql3m8iFy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8B073" w14:textId="3CBCDA38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hiển thị thống kê về người dùng, món ăn và bình luận gần đây nhất</w:t>
      </w:r>
    </w:p>
    <w:p w14:paraId="4C462CBA" w14:textId="3E919157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2FF1E2C7" wp14:editId="77060F9A">
            <wp:extent cx="5734050" cy="4200525"/>
            <wp:effectExtent l="0" t="0" r="0" b="9525"/>
            <wp:docPr id="6" name="Picture 6" descr="https://lh4.googleusercontent.com/aJ9UiXaIC02u8XYp1YyIw3jRRGrgzZbmLqfhxluxCMM8cmqEAqwlBPd-pZ7ya0Sohzx78TjA5FKtwnVETKBNaaA17653Q3PByKD9g2WtlwMNl_HTrcoz0f3yVcgsnAcS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aJ9UiXaIC02u8XYp1YyIw3jRRGrgzZbmLqfhxluxCMM8cmqEAqwlBPd-pZ7ya0Sohzx78TjA5FKtwnVETKBNaaA17653Q3PByKD9g2WtlwMNl_HTrcoz0f3yVcgsnAcSG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ECCA3" w14:textId="77777777" w:rsidR="00A9686E" w:rsidRDefault="00A9686E" w:rsidP="00A9686E"/>
    <w:p w14:paraId="0D6D66BB" w14:textId="0FC9E5C3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Giao diện hiển thị danh sách tất cả các user, tìm kiếm và </w:t>
      </w:r>
      <w:r>
        <w:rPr>
          <w:b w:val="0"/>
          <w:bCs/>
          <w:color w:val="434343"/>
          <w:sz w:val="28"/>
          <w:szCs w:val="28"/>
        </w:rPr>
        <w:lastRenderedPageBreak/>
        <w:t xml:space="preserve">xóa user </w:t>
      </w:r>
    </w:p>
    <w:p w14:paraId="390ABB6C" w14:textId="7E3F7637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D95BB57" wp14:editId="28090CDE">
            <wp:extent cx="5734050" cy="2924175"/>
            <wp:effectExtent l="0" t="0" r="0" b="0"/>
            <wp:docPr id="5" name="Picture 5" descr="https://lh4.googleusercontent.com/u_hnin6B5aDksUTGFlaa8z1R1r1tif1XnrS9klo_Xv871gDjRugCj_6EccO5bB1EFRQ_QfT0Z1ScZqBMVSJ9ZFpNP15_-iJhaR1sR5axr0Kn5ikiKjcKGhLSFk-yCknC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u_hnin6B5aDksUTGFlaa8z1R1r1tif1XnrS9klo_Xv871gDjRugCj_6EccO5bB1EFRQ_QfT0Z1ScZqBMVSJ9ZFpNP15_-iJhaR1sR5axr0Kn5ikiKjcKGhLSFk-yCknCQQ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4ED82" w14:textId="0ACA26A8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>Giao diện hiển thị danh sách tất cả các rest, tìm kiếm và xóa rest</w:t>
      </w:r>
    </w:p>
    <w:p w14:paraId="7CD874CE" w14:textId="4F85D587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 </w:t>
      </w:r>
      <w:r>
        <w:rPr>
          <w:b w:val="0"/>
          <w:bCs/>
          <w:noProof/>
          <w:color w:val="434343"/>
          <w:sz w:val="28"/>
          <w:szCs w:val="28"/>
          <w:lang w:eastAsia="en-US" w:bidi="ar-SA"/>
        </w:rPr>
        <w:drawing>
          <wp:inline distT="0" distB="0" distL="0" distR="0" wp14:anchorId="2440EAA6" wp14:editId="03B846EE">
            <wp:extent cx="5734050" cy="2933700"/>
            <wp:effectExtent l="0" t="0" r="0" b="0"/>
            <wp:docPr id="4" name="Picture 4" descr="https://lh4.googleusercontent.com/4deZQLvnbXFz3HvT9dWzTfpbzgbQWFGSnsRmdZMWEq73zC1IjCWM2xgcwzTQ2pzQMAxsgVXNdknPITr-9S1epPYly52wzoCrDHjl_Q7G-cJbpK5Nz6np7TKj13RdE8tM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4.googleusercontent.com/4deZQLvnbXFz3HvT9dWzTfpbzgbQWFGSnsRmdZMWEq73zC1IjCWM2xgcwzTQ2pzQMAxsgVXNdknPITr-9S1epPYly52wzoCrDHjl_Q7G-cJbpK5Nz6np7TKj13RdE8tMa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60849" w14:textId="77777777" w:rsidR="00A9686E" w:rsidRDefault="00A9686E" w:rsidP="00A9686E"/>
    <w:p w14:paraId="5D789F53" w14:textId="0839B840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Giao diện hiển thị danh sách tất cả các contact, tìm kiếm </w:t>
      </w:r>
      <w:r>
        <w:rPr>
          <w:b w:val="0"/>
          <w:bCs/>
          <w:color w:val="434343"/>
          <w:sz w:val="28"/>
          <w:szCs w:val="28"/>
        </w:rPr>
        <w:lastRenderedPageBreak/>
        <w:t>và xóa contact</w:t>
      </w:r>
    </w:p>
    <w:p w14:paraId="778525F0" w14:textId="1A7860EC" w:rsidR="00A9686E" w:rsidRDefault="00A9686E" w:rsidP="00A9686E">
      <w:pPr>
        <w:pStyle w:val="NormalWeb"/>
        <w:spacing w:before="0" w:beforeAutospacing="0" w:after="0" w:afterAutospacing="0"/>
      </w:pPr>
      <w:r>
        <w:rPr>
          <w:noProof/>
          <w:color w:val="000000"/>
          <w:sz w:val="22"/>
          <w:szCs w:val="22"/>
        </w:rPr>
        <w:drawing>
          <wp:inline distT="0" distB="0" distL="0" distR="0" wp14:anchorId="6976A776" wp14:editId="0536982B">
            <wp:extent cx="5734050" cy="2924175"/>
            <wp:effectExtent l="0" t="0" r="0" b="9525"/>
            <wp:docPr id="3" name="Picture 3" descr="https://lh3.googleusercontent.com/ojZIeELu7f4EuVUMwpmSNe4ly8JGqnGhtj1lZD1b6mVyFqsM4i1dfk16NqC_wgEGZnNlS2LEFZlAYIXJ-jlPPF6VB0IanmtEh4g0e5PQEXxE6MpySPfhKhLGkEYGvyl5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3.googleusercontent.com/ojZIeELu7f4EuVUMwpmSNe4ly8JGqnGhtj1lZD1b6mVyFqsM4i1dfk16NqC_wgEGZnNlS2LEFZlAYIXJ-jlPPF6VB0IanmtEh4g0e5PQEXxE6MpySPfhKhLGkEYGvyl5O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72E1" w14:textId="295E3216" w:rsidR="00A9686E" w:rsidRDefault="00A9686E" w:rsidP="00A9686E">
      <w:pPr>
        <w:pStyle w:val="Heading3"/>
        <w:spacing w:before="320" w:after="80"/>
      </w:pPr>
      <w:r>
        <w:rPr>
          <w:b w:val="0"/>
          <w:bCs/>
          <w:color w:val="434343"/>
          <w:sz w:val="28"/>
          <w:szCs w:val="28"/>
        </w:rPr>
        <w:t xml:space="preserve">Liên hệ với hệ thống </w:t>
      </w:r>
    </w:p>
    <w:p w14:paraId="00FD03F9" w14:textId="426B3E33" w:rsidR="00A9686E" w:rsidRDefault="00A9686E" w:rsidP="00A9686E">
      <w:pPr>
        <w:pStyle w:val="NormalWeb"/>
        <w:spacing w:before="0" w:beforeAutospacing="0" w:after="0" w:afterAutospacing="0"/>
        <w:jc w:val="center"/>
      </w:pPr>
      <w:r>
        <w:rPr>
          <w:noProof/>
          <w:color w:val="000000"/>
          <w:sz w:val="22"/>
          <w:szCs w:val="22"/>
        </w:rPr>
        <w:drawing>
          <wp:inline distT="0" distB="0" distL="0" distR="0" wp14:anchorId="08034CD0" wp14:editId="67FBD019">
            <wp:extent cx="5734050" cy="4772025"/>
            <wp:effectExtent l="0" t="0" r="0" b="9525"/>
            <wp:docPr id="1" name="Picture 1" descr="https://lh5.googleusercontent.com/8Uofv8tidHzLgzjhBbLB1yENTRAvxk7t0wPwnJPrrv8_udUV3kVxa6O-4PoTiGNn9cbOb0xnaJKG1wiSE89VyvX6ftkGMmOcBr4FK43INrl3MOsXXWv--8zvf1UmErpY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5.googleusercontent.com/8Uofv8tidHzLgzjhBbLB1yENTRAvxk7t0wPwnJPrrv8_udUV3kVxa6O-4PoTiGNn9cbOb0xnaJKG1wiSE89VyvX6ftkGMmOcBr4FK43INrl3MOsXXWv--8zvf1UmErpYW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32EA" w14:textId="058E1FF5" w:rsidR="00A9686E" w:rsidRPr="00A9686E" w:rsidRDefault="00A9686E" w:rsidP="00A9686E">
      <w:pPr>
        <w:rPr>
          <w:lang w:eastAsia="en-US" w:bidi="ar-SA"/>
        </w:rPr>
      </w:pPr>
      <w:r>
        <w:br/>
      </w:r>
    </w:p>
    <w:p w14:paraId="4FCD1508" w14:textId="301B6892" w:rsidR="003F1120" w:rsidRDefault="003F1120" w:rsidP="003F1120">
      <w:pPr>
        <w:pStyle w:val="Heading2"/>
        <w:rPr>
          <w:lang w:eastAsia="en-US" w:bidi="ar-SA"/>
        </w:rPr>
      </w:pPr>
      <w:bookmarkStart w:id="22" w:name="_Toc527975147"/>
      <w:r w:rsidRPr="003F1120">
        <w:rPr>
          <w:lang w:eastAsia="en-US" w:bidi="ar-SA"/>
        </w:rPr>
        <w:lastRenderedPageBreak/>
        <w:t>Cơ sở dữ liệu</w:t>
      </w:r>
      <w:bookmarkEnd w:id="22"/>
    </w:p>
    <w:p w14:paraId="4DF0DD65" w14:textId="326D1C1C" w:rsidR="00513464" w:rsidRDefault="00513464" w:rsidP="00513464">
      <w:pPr>
        <w:pStyle w:val="Heading4"/>
        <w:spacing w:before="280" w:after="80"/>
        <w:rPr>
          <w:rFonts w:ascii="Times New Roman" w:eastAsia="Times New Roman" w:hAnsi="Times New Roman" w:cs="Times New Roman"/>
          <w:lang w:eastAsia="en-GB" w:bidi="ar-SA"/>
        </w:rPr>
      </w:pPr>
      <w:r>
        <w:rPr>
          <w:b/>
          <w:bCs/>
          <w:color w:val="666666"/>
        </w:rPr>
        <w:t xml:space="preserve">7.3.1.userSchema (người dùng) : </w:t>
      </w:r>
    </w:p>
    <w:p w14:paraId="2C6A533E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06084C6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local {</w:t>
      </w:r>
    </w:p>
    <w:p w14:paraId="07683EA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email: String,</w:t>
      </w:r>
    </w:p>
    <w:p w14:paraId="45382C5D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firstname: String,</w:t>
      </w:r>
    </w:p>
    <w:p w14:paraId="170ABF42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lastname: String,</w:t>
      </w:r>
    </w:p>
    <w:p w14:paraId="125807CB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password: String,</w:t>
      </w:r>
    </w:p>
    <w:p w14:paraId="562FAECB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 xml:space="preserve"> </w:t>
      </w:r>
    </w:p>
    <w:p w14:paraId="7E51767D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}</w:t>
      </w:r>
    </w:p>
    <w:p w14:paraId="163B83F6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0442333C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153"/>
        <w:gridCol w:w="2829"/>
      </w:tblGrid>
      <w:tr w:rsidR="00513464" w14:paraId="4EE17E13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4477B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72CD9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061B8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Description</w:t>
            </w:r>
          </w:p>
        </w:tc>
      </w:tr>
      <w:tr w:rsidR="00513464" w14:paraId="48587478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E7B84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firstname</w:t>
            </w:r>
          </w:p>
          <w:p w14:paraId="2FC53DE9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4EE02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B9ED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của user</w:t>
            </w:r>
          </w:p>
        </w:tc>
      </w:tr>
      <w:tr w:rsidR="00513464" w14:paraId="2E203A7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8F072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lastname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CF884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6B52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Họ của user</w:t>
            </w:r>
          </w:p>
        </w:tc>
      </w:tr>
      <w:tr w:rsidR="00513464" w14:paraId="5BFCD5BD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EA70B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B07FF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E818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Mật khẩu đăng nhập user</w:t>
            </w:r>
          </w:p>
        </w:tc>
      </w:tr>
      <w:tr w:rsidR="00513464" w14:paraId="31350F53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0937F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72ED3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C3DA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 của user</w:t>
            </w:r>
          </w:p>
        </w:tc>
      </w:tr>
    </w:tbl>
    <w:p w14:paraId="5B99A1B7" w14:textId="77777777" w:rsidR="00513464" w:rsidRDefault="00513464" w:rsidP="00513464"/>
    <w:p w14:paraId="2FDDDD05" w14:textId="7E723E62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7.3.2 adminSchema (ban quản trị) :</w:t>
      </w:r>
    </w:p>
    <w:p w14:paraId="6D74E61A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38AC52C1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email: String,</w:t>
      </w:r>
    </w:p>
    <w:p w14:paraId="45EF91C0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password: String,</w:t>
      </w:r>
    </w:p>
    <w:p w14:paraId="12B75236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firstname: String,</w:t>
      </w:r>
    </w:p>
    <w:p w14:paraId="1DD9A4D5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lastname: String</w:t>
      </w:r>
    </w:p>
    <w:p w14:paraId="4195303B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136831C3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1153"/>
        <w:gridCol w:w="2930"/>
      </w:tblGrid>
      <w:tr w:rsidR="00513464" w14:paraId="6BB3B806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AFA7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45AC7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B7E94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Description</w:t>
            </w:r>
          </w:p>
        </w:tc>
      </w:tr>
      <w:tr w:rsidR="00513464" w14:paraId="565310C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7AA3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firstname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A4A3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DDCF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Tên của admin </w:t>
            </w:r>
          </w:p>
        </w:tc>
      </w:tr>
      <w:tr w:rsidR="00513464" w14:paraId="21A803B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693D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lastname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306E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DD88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Họ của admin</w:t>
            </w:r>
          </w:p>
        </w:tc>
      </w:tr>
      <w:tr w:rsidR="00513464" w14:paraId="4079DC94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2589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CA68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CE8C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Mật khẩu tài khoản admin</w:t>
            </w:r>
          </w:p>
        </w:tc>
      </w:tr>
      <w:tr w:rsidR="00513464" w14:paraId="61489DAA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FDEE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7F6A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F16C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Email của admin </w:t>
            </w:r>
          </w:p>
        </w:tc>
      </w:tr>
    </w:tbl>
    <w:p w14:paraId="39D55B66" w14:textId="77777777" w:rsidR="00513464" w:rsidRDefault="00513464" w:rsidP="00513464"/>
    <w:p w14:paraId="49202D53" w14:textId="71343703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lastRenderedPageBreak/>
        <w:t>7.3.3 restSchema (nhà hàng):</w:t>
      </w:r>
    </w:p>
    <w:p w14:paraId="727797C0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1058F57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local {</w:t>
      </w:r>
    </w:p>
    <w:p w14:paraId="7D5900B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email: String,</w:t>
      </w:r>
    </w:p>
    <w:p w14:paraId="5A7CDC38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name: String,</w:t>
      </w:r>
    </w:p>
    <w:p w14:paraId="031940A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rStyle w:val="apple-tab-span"/>
          <w:color w:val="000000"/>
        </w:rPr>
        <w:tab/>
      </w:r>
      <w:r>
        <w:rPr>
          <w:color w:val="000000"/>
        </w:rPr>
        <w:t>password: String,</w:t>
      </w:r>
    </w:p>
    <w:p w14:paraId="7AD277F2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},</w:t>
      </w:r>
    </w:p>
    <w:p w14:paraId="775075F9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address: String,</w:t>
      </w:r>
    </w:p>
    <w:p w14:paraId="64CADA59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phone: String,</w:t>
      </w:r>
    </w:p>
    <w:p w14:paraId="5527832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description: String,</w:t>
      </w:r>
    </w:p>
    <w:p w14:paraId="67DECAC0" w14:textId="77777777" w:rsidR="00513464" w:rsidRDefault="00513464" w:rsidP="00513464">
      <w:pPr>
        <w:spacing w:after="240"/>
      </w:pPr>
    </w:p>
    <w:p w14:paraId="69151D4F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6A125FAD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1513"/>
        <w:gridCol w:w="3226"/>
      </w:tblGrid>
      <w:tr w:rsidR="00513464" w14:paraId="22680542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D52FA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52692" w14:textId="77777777" w:rsidR="00513464" w:rsidRDefault="00513464">
            <w:pPr>
              <w:pStyle w:val="NormalWeb"/>
              <w:spacing w:before="0" w:beforeAutospacing="0" w:after="0" w:afterAutospacing="0"/>
              <w:ind w:left="360"/>
              <w:jc w:val="center"/>
            </w:pPr>
            <w:r>
              <w:rPr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5A282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color w:val="000000"/>
              </w:rPr>
              <w:t>Description</w:t>
            </w:r>
          </w:p>
        </w:tc>
      </w:tr>
      <w:tr w:rsidR="00513464" w14:paraId="325D22AE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E790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53F3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79DC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Mật khẩu tài khoản nhà hàng</w:t>
            </w:r>
          </w:p>
        </w:tc>
      </w:tr>
      <w:tr w:rsidR="00513464" w14:paraId="4AB2D2ED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82DF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79AB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75DB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Email của nhà hàng </w:t>
            </w:r>
          </w:p>
        </w:tc>
      </w:tr>
      <w:tr w:rsidR="00513464" w14:paraId="0FD40B7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2B6C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A9A4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C7EA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nhà hàng</w:t>
            </w:r>
          </w:p>
        </w:tc>
      </w:tr>
      <w:tr w:rsidR="00513464" w14:paraId="55AAC2DE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78CB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D6DA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50D4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Mô tả chung về nhà hàng</w:t>
            </w:r>
          </w:p>
        </w:tc>
      </w:tr>
      <w:tr w:rsidR="00513464" w14:paraId="48A34DDB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29E5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0FAF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9D37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Địa chỉ của nhà hàng</w:t>
            </w:r>
          </w:p>
        </w:tc>
      </w:tr>
      <w:tr w:rsidR="00513464" w14:paraId="5F14931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EB6A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30F2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DC4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Số điện thoại của nhà hàng</w:t>
            </w:r>
          </w:p>
        </w:tc>
      </w:tr>
    </w:tbl>
    <w:p w14:paraId="335AD602" w14:textId="77777777" w:rsidR="00513464" w:rsidRDefault="00513464" w:rsidP="00513464"/>
    <w:p w14:paraId="3ED0D49B" w14:textId="63D559F1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 xml:space="preserve">7.3.4 imagesSchema (ảnh món ăn) : </w:t>
      </w:r>
    </w:p>
    <w:p w14:paraId="6C791BE4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D2FF502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33D73F3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</w:p>
    <w:p w14:paraId="63A20E8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link: String</w:t>
      </w:r>
    </w:p>
    <w:p w14:paraId="5B15400A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5946B365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1837"/>
      </w:tblGrid>
      <w:tr w:rsidR="00513464" w14:paraId="23BA5F4F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D1BE3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3800B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4291F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5C88FF1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7136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dish_id</w:t>
            </w:r>
          </w:p>
          <w:p w14:paraId="1EDFDE4A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F7322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0A65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 của món ăn</w:t>
            </w:r>
          </w:p>
        </w:tc>
      </w:tr>
      <w:tr w:rsidR="00513464" w14:paraId="7F3B86F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DE4E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link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32E7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A35B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Đường link ảnh</w:t>
            </w:r>
          </w:p>
        </w:tc>
      </w:tr>
    </w:tbl>
    <w:p w14:paraId="29B4C71C" w14:textId="77777777" w:rsidR="00513464" w:rsidRDefault="00513464" w:rsidP="00513464"/>
    <w:p w14:paraId="174744E2" w14:textId="101483FB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lastRenderedPageBreak/>
        <w:t xml:space="preserve">7.3.5 wishesSchema (các món ăn yêu thích) : </w:t>
      </w:r>
    </w:p>
    <w:p w14:paraId="242A3F10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03C1FBB1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43E17597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</w:p>
    <w:p w14:paraId="3B68F5D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user_id: String,</w:t>
      </w:r>
    </w:p>
    <w:p w14:paraId="44AC776C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wish: boolean</w:t>
      </w:r>
    </w:p>
    <w:p w14:paraId="276E5229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4E52C643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5717"/>
      </w:tblGrid>
      <w:tr w:rsidR="00513464" w14:paraId="1B721102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CCA3C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74E18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BB094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00EB1516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33B2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dish_id</w:t>
            </w:r>
          </w:p>
          <w:p w14:paraId="51009D82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75E5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C1A5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 của món ăn</w:t>
            </w:r>
          </w:p>
        </w:tc>
      </w:tr>
      <w:tr w:rsidR="00513464" w14:paraId="6B1B1103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4972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user_id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87D4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BE41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của người dùng </w:t>
            </w:r>
          </w:p>
        </w:tc>
      </w:tr>
      <w:tr w:rsidR="00513464" w14:paraId="1A2C997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8903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wish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02AB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boolean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3D84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Món ăn có nằm trong danh sách yêu thích hay không</w:t>
            </w:r>
          </w:p>
        </w:tc>
      </w:tr>
    </w:tbl>
    <w:p w14:paraId="3C087898" w14:textId="77777777" w:rsidR="00513464" w:rsidRDefault="00513464" w:rsidP="00513464"/>
    <w:p w14:paraId="2C073D8E" w14:textId="7874F52A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 xml:space="preserve">7.3.6 ratesSchema (đánh giá món ăn) : </w:t>
      </w:r>
    </w:p>
    <w:p w14:paraId="2CD13E5D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2523E17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5824DD0F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</w:p>
    <w:p w14:paraId="1941671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user_id: String,</w:t>
      </w:r>
    </w:p>
    <w:p w14:paraId="7D1C7A4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rate: int</w:t>
      </w:r>
    </w:p>
    <w:p w14:paraId="488BD3FA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37500419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2104"/>
      </w:tblGrid>
      <w:tr w:rsidR="00513464" w14:paraId="632E25EC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A0A9A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56F6A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01B90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5E069B0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1BAE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dish_id</w:t>
            </w:r>
          </w:p>
          <w:p w14:paraId="321D2164" w14:textId="77777777" w:rsidR="00513464" w:rsidRDefault="00513464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6C69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D000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Id của món ăn</w:t>
            </w:r>
          </w:p>
        </w:tc>
      </w:tr>
      <w:tr w:rsidR="00513464" w14:paraId="4BD97D7F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5516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user_id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FABD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F1F8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của người dùng </w:t>
            </w:r>
          </w:p>
        </w:tc>
      </w:tr>
      <w:tr w:rsidR="00513464" w14:paraId="1BCA2F51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049D9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E0C6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FC8E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Xếp hạng món ăn</w:t>
            </w:r>
          </w:p>
        </w:tc>
      </w:tr>
    </w:tbl>
    <w:p w14:paraId="3685E628" w14:textId="77777777" w:rsidR="00513464" w:rsidRDefault="00513464" w:rsidP="00513464"/>
    <w:p w14:paraId="49DB5B0E" w14:textId="03F2B3E6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 xml:space="preserve">7.3.7 contactsSchema (liên hệ) : </w:t>
      </w:r>
    </w:p>
    <w:p w14:paraId="7F410FB5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7E049AF8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11BA24F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name: String,</w:t>
      </w:r>
      <w:r>
        <w:rPr>
          <w:color w:val="000000"/>
        </w:rPr>
        <w:br/>
        <w:t xml:space="preserve">email: String, </w:t>
      </w:r>
    </w:p>
    <w:p w14:paraId="2D29D25B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lastRenderedPageBreak/>
        <w:t>subject: String,</w:t>
      </w:r>
    </w:p>
    <w:p w14:paraId="3877BBBC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message: text</w:t>
      </w:r>
    </w:p>
    <w:p w14:paraId="6469EA7F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4E55E3C0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4021"/>
      </w:tblGrid>
      <w:tr w:rsidR="00513464" w14:paraId="7B8A7DC4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F1FE1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6E07D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F0EE1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6FDE3AA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7B29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name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B951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3505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người dùng</w:t>
            </w:r>
          </w:p>
        </w:tc>
      </w:tr>
      <w:tr w:rsidR="00513464" w14:paraId="232CDF6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BF34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email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1AF7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4F738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Email của người dùng</w:t>
            </w:r>
          </w:p>
        </w:tc>
      </w:tr>
      <w:tr w:rsidR="00513464" w14:paraId="2D8C4023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37E3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E9B6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C0BC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 người dùng đặt</w:t>
            </w:r>
          </w:p>
        </w:tc>
      </w:tr>
      <w:tr w:rsidR="00513464" w14:paraId="15183867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541B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message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658B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5C1C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Nội dung tin nhắn người dùng gửi đi</w:t>
            </w:r>
          </w:p>
        </w:tc>
      </w:tr>
    </w:tbl>
    <w:p w14:paraId="5D388EF9" w14:textId="77777777" w:rsidR="00513464" w:rsidRDefault="00513464" w:rsidP="00513464">
      <w:pPr>
        <w:spacing w:after="240"/>
      </w:pPr>
    </w:p>
    <w:p w14:paraId="5DD1D234" w14:textId="4D70EF4C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7.3.8 commentsSchema(bình luận)</w:t>
      </w:r>
    </w:p>
    <w:p w14:paraId="5579F65F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42ED806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2C643D8C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dish_id: String,</w:t>
      </w:r>
      <w:r>
        <w:rPr>
          <w:color w:val="000000"/>
        </w:rPr>
        <w:br/>
        <w:t xml:space="preserve">user_id: String, </w:t>
      </w:r>
    </w:p>
    <w:p w14:paraId="1C99F1F0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content: text,</w:t>
      </w:r>
    </w:p>
    <w:p w14:paraId="58E34201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date: datetime</w:t>
      </w:r>
    </w:p>
    <w:p w14:paraId="2167F496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2C1ED843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2446"/>
      </w:tblGrid>
      <w:tr w:rsidR="00513464" w14:paraId="33BF2D2A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B5DE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E3F68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3667B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3449786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46BB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dish_id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6167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7AC4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món ăn </w:t>
            </w:r>
          </w:p>
        </w:tc>
      </w:tr>
      <w:tr w:rsidR="00513464" w14:paraId="30A7C9CD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D32B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user_id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F061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8C2D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người dùng </w:t>
            </w:r>
          </w:p>
        </w:tc>
      </w:tr>
      <w:tr w:rsidR="00513464" w14:paraId="4952686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579D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F8C9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2A6B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Subject của bình luận</w:t>
            </w:r>
          </w:p>
        </w:tc>
      </w:tr>
      <w:tr w:rsidR="00513464" w14:paraId="6D824548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C6B3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content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B275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09A7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Nội dung bình luận</w:t>
            </w:r>
          </w:p>
        </w:tc>
      </w:tr>
      <w:tr w:rsidR="00513464" w14:paraId="28A7E344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8BFA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C9A0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D886F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Thời gian bình luận</w:t>
            </w:r>
          </w:p>
        </w:tc>
      </w:tr>
    </w:tbl>
    <w:p w14:paraId="4BC6727B" w14:textId="77777777" w:rsidR="00513464" w:rsidRDefault="00513464" w:rsidP="00513464"/>
    <w:p w14:paraId="1722BD2A" w14:textId="0C0D3276" w:rsidR="00513464" w:rsidRDefault="00513464" w:rsidP="00513464">
      <w:pPr>
        <w:pStyle w:val="Heading4"/>
        <w:spacing w:before="280" w:after="80"/>
      </w:pPr>
      <w:r>
        <w:rPr>
          <w:b/>
          <w:bCs/>
          <w:color w:val="666666"/>
        </w:rPr>
        <w:t>7.3.9 dishesSchema(món )</w:t>
      </w:r>
    </w:p>
    <w:p w14:paraId="2ABFBDFD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{</w:t>
      </w:r>
    </w:p>
    <w:p w14:paraId="18E86290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id: String,</w:t>
      </w:r>
    </w:p>
    <w:p w14:paraId="2619E50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rest_id: String,</w:t>
      </w:r>
      <w:r>
        <w:rPr>
          <w:color w:val="000000"/>
        </w:rPr>
        <w:br/>
        <w:t xml:space="preserve">name: String, </w:t>
      </w:r>
    </w:p>
    <w:p w14:paraId="4A736E7E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price: float,</w:t>
      </w:r>
    </w:p>
    <w:p w14:paraId="4962BFC6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lastRenderedPageBreak/>
        <w:t>image: String,</w:t>
      </w:r>
    </w:p>
    <w:p w14:paraId="6C63ED43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introduce: text,</w:t>
      </w:r>
    </w:p>
    <w:p w14:paraId="5092177A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type: String,</w:t>
      </w:r>
    </w:p>
    <w:p w14:paraId="0F9B9224" w14:textId="77777777" w:rsidR="00513464" w:rsidRDefault="00513464" w:rsidP="00513464">
      <w:pPr>
        <w:pStyle w:val="NormalWeb"/>
        <w:spacing w:before="0" w:beforeAutospacing="0" w:after="0" w:afterAutospacing="0"/>
        <w:ind w:left="720"/>
      </w:pPr>
      <w:r>
        <w:rPr>
          <w:color w:val="000000"/>
        </w:rPr>
        <w:t>rate: float</w:t>
      </w:r>
    </w:p>
    <w:p w14:paraId="5E423B5B" w14:textId="77777777" w:rsidR="00513464" w:rsidRDefault="00513464" w:rsidP="00513464">
      <w:pPr>
        <w:pStyle w:val="NormalWeb"/>
        <w:spacing w:before="0" w:beforeAutospacing="0" w:after="0" w:afterAutospacing="0"/>
      </w:pPr>
      <w:r>
        <w:rPr>
          <w:color w:val="000000"/>
        </w:rPr>
        <w:t>}</w:t>
      </w:r>
    </w:p>
    <w:p w14:paraId="2DEBE874" w14:textId="77777777" w:rsidR="00513464" w:rsidRDefault="00513464" w:rsidP="0051346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40"/>
        <w:gridCol w:w="2403"/>
      </w:tblGrid>
      <w:tr w:rsidR="00513464" w14:paraId="58B2BC7F" w14:textId="77777777" w:rsidTr="00513464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16E2D" w14:textId="77777777" w:rsidR="00513464" w:rsidRDefault="0051346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color w:val="000000"/>
              </w:rPr>
              <w:t>Field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C8B7D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Type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01DC4" w14:textId="77777777" w:rsidR="00513464" w:rsidRDefault="00513464">
            <w:pPr>
              <w:pStyle w:val="NormalWeb"/>
              <w:spacing w:before="0" w:beforeAutospacing="0" w:after="0" w:afterAutospacing="0"/>
              <w:ind w:left="360" w:hanging="360"/>
              <w:jc w:val="center"/>
            </w:pPr>
            <w:r>
              <w:rPr>
                <w:b/>
                <w:bCs/>
                <w:color w:val="000000"/>
              </w:rPr>
              <w:t>Description</w:t>
            </w:r>
          </w:p>
        </w:tc>
      </w:tr>
      <w:tr w:rsidR="00513464" w14:paraId="5AB8E55F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63B3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rest_id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B6A9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56ED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Id nhà hàng </w:t>
            </w:r>
          </w:p>
        </w:tc>
      </w:tr>
      <w:tr w:rsidR="00513464" w14:paraId="4A28BF4E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4561E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name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85FE5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38100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Tên món ăn</w:t>
            </w:r>
          </w:p>
        </w:tc>
      </w:tr>
      <w:tr w:rsidR="00513464" w14:paraId="688125EB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FF92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6945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Float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52CB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Giá món ăn</w:t>
            </w:r>
          </w:p>
        </w:tc>
      </w:tr>
      <w:tr w:rsidR="00513464" w14:paraId="46AB98CB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8A67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image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764B3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EDA5A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Ảnh đại diện món ăn</w:t>
            </w:r>
          </w:p>
        </w:tc>
      </w:tr>
      <w:tr w:rsidR="00513464" w14:paraId="224474B2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18561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introduce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6A7B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CEA46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Giới thiệu về món ăn</w:t>
            </w:r>
          </w:p>
        </w:tc>
      </w:tr>
      <w:tr w:rsidR="00513464" w14:paraId="5A6C2C49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D8E7B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FD8E7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0F60D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Loại món ăn</w:t>
            </w:r>
          </w:p>
        </w:tc>
      </w:tr>
      <w:tr w:rsidR="00513464" w14:paraId="2A366EC0" w14:textId="77777777" w:rsidTr="0051346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BC50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1CB6C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5C514" w14:textId="77777777" w:rsidR="00513464" w:rsidRDefault="0051346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Đánh giá</w:t>
            </w:r>
          </w:p>
        </w:tc>
      </w:tr>
    </w:tbl>
    <w:p w14:paraId="268784AE" w14:textId="77777777" w:rsidR="00513464" w:rsidRPr="00513464" w:rsidRDefault="00513464" w:rsidP="00513464">
      <w:pPr>
        <w:rPr>
          <w:lang w:eastAsia="en-US" w:bidi="ar-SA"/>
        </w:rPr>
      </w:pPr>
    </w:p>
    <w:p w14:paraId="09ACA236" w14:textId="1F3EE4FD" w:rsidR="003F1120" w:rsidRDefault="003F1120" w:rsidP="003F1120">
      <w:pPr>
        <w:pStyle w:val="Heading2"/>
        <w:rPr>
          <w:lang w:eastAsia="en-US" w:bidi="ar-SA"/>
        </w:rPr>
      </w:pPr>
      <w:r w:rsidRPr="003F1120">
        <w:rPr>
          <w:lang w:eastAsia="en-US" w:bidi="ar-SA"/>
        </w:rPr>
        <w:t>Mạng</w:t>
      </w:r>
    </w:p>
    <w:p w14:paraId="4AE3773B" w14:textId="71E5229C" w:rsidR="00DF7DD8" w:rsidRDefault="00DF7DD8" w:rsidP="00DF7DD8">
      <w:pPr>
        <w:rPr>
          <w:lang w:eastAsia="en-US" w:bidi="ar-SA"/>
        </w:rPr>
      </w:pPr>
      <w:r>
        <w:rPr>
          <w:lang w:eastAsia="en-US" w:bidi="ar-SA"/>
        </w:rPr>
        <w:t>Một server duy nhất, triển khai trên cloud vinadata với 1 mạng provider cấu hình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2923"/>
      </w:tblGrid>
      <w:tr w:rsidR="00DF7DD8" w14:paraId="04CB854F" w14:textId="77777777" w:rsidTr="00F90353">
        <w:tc>
          <w:tcPr>
            <w:tcW w:w="2923" w:type="dxa"/>
          </w:tcPr>
          <w:p w14:paraId="444120B8" w14:textId="00BFBA51" w:rsidR="00DF7DD8" w:rsidRPr="00DF7DD8" w:rsidRDefault="00DF7DD8" w:rsidP="00F90353">
            <w:pPr>
              <w:rPr>
                <w:b/>
                <w:lang w:eastAsia="en-US" w:bidi="ar-SA"/>
              </w:rPr>
            </w:pPr>
            <w:r w:rsidRPr="00DF7DD8">
              <w:rPr>
                <w:b/>
                <w:lang w:eastAsia="en-US" w:bidi="ar-SA"/>
              </w:rPr>
              <w:t>Cấu hình</w:t>
            </w:r>
          </w:p>
        </w:tc>
        <w:tc>
          <w:tcPr>
            <w:tcW w:w="2923" w:type="dxa"/>
          </w:tcPr>
          <w:p w14:paraId="11910DCF" w14:textId="36845DB7" w:rsidR="00DF7DD8" w:rsidRPr="00DF7DD8" w:rsidRDefault="00DF7DD8" w:rsidP="00F90353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DF7DD8">
              <w:rPr>
                <w:rFonts w:ascii="Arial" w:hAnsi="Arial" w:cs="Arial"/>
                <w:b/>
                <w:shd w:val="clear" w:color="auto" w:fill="FFFFFF"/>
              </w:rPr>
              <w:t>Thông số</w:t>
            </w:r>
          </w:p>
        </w:tc>
      </w:tr>
      <w:tr w:rsidR="00DF7DD8" w14:paraId="0CA6B11B" w14:textId="77777777" w:rsidTr="00F90353">
        <w:tc>
          <w:tcPr>
            <w:tcW w:w="2923" w:type="dxa"/>
          </w:tcPr>
          <w:p w14:paraId="0EC5E9A4" w14:textId="209E1F52" w:rsidR="00DF7DD8" w:rsidRDefault="00DF7DD8" w:rsidP="00DF7DD8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Network</w:t>
            </w:r>
          </w:p>
        </w:tc>
        <w:tc>
          <w:tcPr>
            <w:tcW w:w="2923" w:type="dxa"/>
          </w:tcPr>
          <w:p w14:paraId="59A0E60F" w14:textId="0F0C17A4" w:rsidR="00DF7DD8" w:rsidRDefault="00DF7DD8" w:rsidP="00DF7DD8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1000 Mbps</w:t>
            </w:r>
          </w:p>
        </w:tc>
      </w:tr>
      <w:tr w:rsidR="00DF7DD8" w14:paraId="32DBCE7D" w14:textId="77777777" w:rsidTr="00F90353">
        <w:tc>
          <w:tcPr>
            <w:tcW w:w="2923" w:type="dxa"/>
          </w:tcPr>
          <w:p w14:paraId="214E604D" w14:textId="1003652C" w:rsidR="00DF7DD8" w:rsidRDefault="00DF7DD8" w:rsidP="00DF7DD8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người dùng đồng thời có thể phục vụ</w:t>
            </w:r>
          </w:p>
        </w:tc>
        <w:tc>
          <w:tcPr>
            <w:tcW w:w="2923" w:type="dxa"/>
          </w:tcPr>
          <w:p w14:paraId="56D1349A" w14:textId="6D4CFCD5" w:rsidR="00DF7DD8" w:rsidRDefault="00DF7DD8" w:rsidP="00DF7DD8">
            <w:pPr>
              <w:rPr>
                <w:lang w:eastAsia="en-US" w:bidi="ar-SA"/>
              </w:rPr>
            </w:pPr>
            <w:r>
              <w:rPr>
                <w:rFonts w:ascii="Arial" w:hAnsi="Arial" w:cs="Arial"/>
                <w:shd w:val="clear" w:color="auto" w:fill="FFFFFF"/>
              </w:rPr>
              <w:t>600</w:t>
            </w:r>
          </w:p>
        </w:tc>
      </w:tr>
      <w:tr w:rsidR="00DF7DD8" w14:paraId="46D95EAF" w14:textId="77777777" w:rsidTr="00F90353">
        <w:tc>
          <w:tcPr>
            <w:tcW w:w="2923" w:type="dxa"/>
          </w:tcPr>
          <w:p w14:paraId="740E5EB5" w14:textId="77777777" w:rsidR="00DF7DD8" w:rsidRDefault="00DF7DD8" w:rsidP="00DF7DD8">
            <w:pPr>
              <w:rPr>
                <w:lang w:eastAsia="en-US" w:bidi="ar-SA"/>
              </w:rPr>
            </w:pPr>
          </w:p>
        </w:tc>
        <w:tc>
          <w:tcPr>
            <w:tcW w:w="2923" w:type="dxa"/>
          </w:tcPr>
          <w:p w14:paraId="6654309A" w14:textId="77777777" w:rsidR="00DF7DD8" w:rsidRDefault="00DF7DD8" w:rsidP="00DF7DD8">
            <w:pPr>
              <w:rPr>
                <w:rFonts w:ascii="Arial" w:hAnsi="Arial" w:cs="Arial"/>
                <w:shd w:val="clear" w:color="auto" w:fill="FFFFFF"/>
              </w:rPr>
            </w:pPr>
          </w:p>
        </w:tc>
      </w:tr>
    </w:tbl>
    <w:p w14:paraId="5749C616" w14:textId="77777777" w:rsidR="00DF7DD8" w:rsidRPr="00DF7DD8" w:rsidRDefault="00DF7DD8" w:rsidP="00DF7DD8">
      <w:pPr>
        <w:rPr>
          <w:lang w:eastAsia="en-US" w:bidi="ar-SA"/>
        </w:rPr>
      </w:pPr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527975149"/>
      <w:r w:rsidRPr="003F1120">
        <w:rPr>
          <w:lang w:eastAsia="en-US" w:bidi="ar-SA"/>
        </w:rPr>
        <w:t>Tương tác người dùng</w:t>
      </w:r>
      <w:bookmarkEnd w:id="23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r>
        <w:rPr>
          <w:lang w:eastAsia="en-US" w:bidi="ar-SA"/>
        </w:rPr>
        <w:t>Bảo mật</w:t>
      </w:r>
    </w:p>
    <w:p w14:paraId="69119C71" w14:textId="1662FD68" w:rsidR="00127A55" w:rsidRDefault="00CD7D33" w:rsidP="00127A55">
      <w:pPr>
        <w:pStyle w:val="Heading2"/>
        <w:rPr>
          <w:lang w:eastAsia="en-US" w:bidi="ar-SA"/>
        </w:rPr>
      </w:pPr>
      <w:bookmarkStart w:id="24" w:name="_Toc527975152"/>
      <w:r>
        <w:rPr>
          <w:lang w:eastAsia="en-US" w:bidi="ar-SA"/>
        </w:rPr>
        <w:t>Sao lưu phục hồi</w:t>
      </w:r>
      <w:bookmarkEnd w:id="24"/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5" w:name="_Toc527975154"/>
      <w:r>
        <w:rPr>
          <w:lang w:eastAsia="en-US" w:bidi="ar-SA"/>
        </w:rPr>
        <w:t>Danh mục tài liệu liên quan</w:t>
      </w:r>
      <w:bookmarkEnd w:id="25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5530EA" w14:textId="77777777" w:rsidR="00747B7A" w:rsidRDefault="00747B7A">
      <w:r>
        <w:separator/>
      </w:r>
    </w:p>
    <w:p w14:paraId="35426D6E" w14:textId="77777777" w:rsidR="00747B7A" w:rsidRDefault="00747B7A"/>
  </w:endnote>
  <w:endnote w:type="continuationSeparator" w:id="0">
    <w:p w14:paraId="7D1DAB22" w14:textId="77777777" w:rsidR="00747B7A" w:rsidRDefault="00747B7A">
      <w:r>
        <w:continuationSeparator/>
      </w:r>
    </w:p>
    <w:p w14:paraId="763B3C1F" w14:textId="77777777" w:rsidR="00747B7A" w:rsidRDefault="00747B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1D773AC5" w:rsidR="00513464" w:rsidRPr="009A57EC" w:rsidRDefault="00513464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</w:t>
    </w:r>
    <w:r>
      <w:rPr>
        <w:i/>
        <w:color w:val="951B13"/>
        <w:lang w:eastAsia="ar-SA" w:bidi="ar-SA"/>
      </w:rPr>
      <w:t>hh-hh.hust</w:t>
    </w:r>
    <w:r w:rsidRPr="009A57EC">
      <w:rPr>
        <w:i/>
        <w:color w:val="951B13"/>
        <w:lang w:eastAsia="ar-SA" w:bidi="ar-SA"/>
      </w:rPr>
      <w:t>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727A7B"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7B3161F9" w:rsidR="00513464" w:rsidRPr="00932976" w:rsidRDefault="00513464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Phòng 403, nhà D8, Đại học Bách Khoa Hà Nội</w:t>
    </w:r>
  </w:p>
  <w:p w14:paraId="43981AA0" w14:textId="2CCBF57C" w:rsidR="00513464" w:rsidRPr="00932976" w:rsidRDefault="00513464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0999.888.888</w:t>
    </w:r>
  </w:p>
  <w:p w14:paraId="3D4256F9" w14:textId="57CB25D8" w:rsidR="00513464" w:rsidRDefault="00513464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513464" w:rsidRDefault="00513464">
    <w:pPr>
      <w:pStyle w:val="Footer"/>
      <w:rPr>
        <w:i/>
        <w:color w:val="003366"/>
      </w:rPr>
    </w:pPr>
  </w:p>
  <w:p w14:paraId="2B3DBBFD" w14:textId="77777777" w:rsidR="00513464" w:rsidRDefault="00513464">
    <w:pPr>
      <w:pStyle w:val="Footer"/>
      <w:rPr>
        <w:i/>
        <w:color w:val="003366"/>
      </w:rPr>
    </w:pPr>
  </w:p>
  <w:p w14:paraId="7A61AF73" w14:textId="77777777" w:rsidR="00513464" w:rsidRPr="00932976" w:rsidRDefault="00513464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513464" w:rsidRDefault="00513464"/>
  <w:p w14:paraId="7F403060" w14:textId="77777777" w:rsidR="00513464" w:rsidRDefault="00513464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3C2A3982" w:rsidR="00513464" w:rsidRPr="001022FF" w:rsidRDefault="00513464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727A7B">
      <w:rPr>
        <w:i/>
        <w:noProof/>
        <w:color w:val="C00000"/>
        <w:lang w:eastAsia="ar-SA" w:bidi="ar-SA"/>
      </w:rPr>
      <w:t>5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727A7B">
      <w:rPr>
        <w:i/>
        <w:noProof/>
        <w:color w:val="C00000"/>
        <w:lang w:eastAsia="ar-SA" w:bidi="ar-SA"/>
      </w:rPr>
      <w:t>21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513464" w:rsidRDefault="0051346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B1C82A" w14:textId="77777777" w:rsidR="00747B7A" w:rsidRDefault="00747B7A">
      <w:r>
        <w:separator/>
      </w:r>
    </w:p>
    <w:p w14:paraId="3958D3B1" w14:textId="77777777" w:rsidR="00747B7A" w:rsidRDefault="00747B7A"/>
  </w:footnote>
  <w:footnote w:type="continuationSeparator" w:id="0">
    <w:p w14:paraId="56D470E1" w14:textId="77777777" w:rsidR="00747B7A" w:rsidRDefault="00747B7A">
      <w:r>
        <w:continuationSeparator/>
      </w:r>
    </w:p>
    <w:p w14:paraId="2EFB56EF" w14:textId="77777777" w:rsidR="00747B7A" w:rsidRDefault="00747B7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4094D89E" w:rsidR="00513464" w:rsidRPr="009A57EC" w:rsidRDefault="00513464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t>HH-HH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513464" w:rsidRDefault="00513464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18A8E489" w:rsidR="00513464" w:rsidRPr="00AB15C8" w:rsidRDefault="00513464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67592290">
              <wp:simplePos x="0" y="0"/>
              <wp:positionH relativeFrom="margin">
                <wp:posOffset>-995044</wp:posOffset>
              </wp:positionH>
              <wp:positionV relativeFrom="paragraph">
                <wp:posOffset>-133350</wp:posOffset>
              </wp:positionV>
              <wp:extent cx="723900" cy="389614"/>
              <wp:effectExtent l="0" t="0" r="19050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5B50F8DD" w:rsidR="00513464" w:rsidRPr="00513464" w:rsidRDefault="00513464" w:rsidP="00513464">
                          <w:pPr>
                            <w:pStyle w:val="Title"/>
                            <w:rPr>
                              <w:rFonts w:ascii="Algerian" w:hAnsi="Algerian"/>
                              <w:color w:val="76923C" w:themeColor="accent3" w:themeShade="BF"/>
                              <w:lang w:val="en-GB"/>
                            </w:rPr>
                          </w:pPr>
                          <w:r w:rsidRPr="00513464">
                            <w:rPr>
                              <w:rFonts w:ascii="Algerian" w:hAnsi="Algerian"/>
                              <w:color w:val="76923C" w:themeColor="accent3" w:themeShade="BF"/>
                              <w:sz w:val="42"/>
                              <w:lang w:val="en-GB"/>
                            </w:rPr>
                            <w:t>IPC</w:t>
                          </w:r>
                        </w:p>
                        <w:p w14:paraId="618FCF91" w14:textId="77777777" w:rsidR="00513464" w:rsidRDefault="0051346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35pt;margin-top:-10.5pt;width:57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" fillcolor="white [3201]" strokeweight=".5pt">
              <v:textbox>
                <w:txbxContent>
                  <w:p w14:paraId="515FC764" w14:textId="5B50F8DD" w:rsidR="00513464" w:rsidRPr="00513464" w:rsidRDefault="00513464" w:rsidP="00513464">
                    <w:pPr>
                      <w:pStyle w:val="Title"/>
                      <w:rPr>
                        <w:rFonts w:ascii="Algerian" w:hAnsi="Algerian"/>
                        <w:color w:val="76923C" w:themeColor="accent3" w:themeShade="BF"/>
                        <w:lang w:val="en-GB"/>
                      </w:rPr>
                    </w:pPr>
                    <w:r w:rsidRPr="00513464">
                      <w:rPr>
                        <w:rFonts w:ascii="Algerian" w:hAnsi="Algerian"/>
                        <w:color w:val="76923C" w:themeColor="accent3" w:themeShade="BF"/>
                        <w:sz w:val="42"/>
                        <w:lang w:val="en-GB"/>
                      </w:rPr>
                      <w:t>IPC</w:t>
                    </w:r>
                  </w:p>
                  <w:p w14:paraId="618FCF91" w14:textId="77777777" w:rsidR="00513464" w:rsidRDefault="00513464"/>
                </w:txbxContent>
              </v:textbox>
              <w10:wrap anchorx="margin"/>
            </v:shape>
          </w:pict>
        </mc:Fallback>
      </mc:AlternateContent>
    </w:r>
    <w:r>
      <w:rPr>
        <w:i/>
        <w:color w:val="C00000"/>
        <w:lang w:eastAsia="ar-SA" w:bidi="ar-SA"/>
      </w:rPr>
      <w:t>Hệ thống tìm kiế</w:t>
    </w:r>
    <w:r w:rsidR="008A65EC">
      <w:rPr>
        <w:i/>
        <w:color w:val="C00000"/>
        <w:lang w:eastAsia="ar-SA" w:bidi="ar-SA"/>
      </w:rPr>
      <w:t>m món ăn, nhà hàng</w:t>
    </w:r>
    <w:r w:rsidRPr="00AB15C8">
      <w:rPr>
        <w:i/>
        <w:color w:val="C00000"/>
        <w:lang w:eastAsia="ar-SA" w:bidi="ar-SA"/>
      </w:rPr>
      <w:tab/>
    </w:r>
  </w:p>
  <w:p w14:paraId="3C989147" w14:textId="77777777" w:rsidR="00513464" w:rsidRDefault="00513464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513464" w:rsidRDefault="0051346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7052C58"/>
    <w:multiLevelType w:val="hybridMultilevel"/>
    <w:tmpl w:val="4296EA0C"/>
    <w:lvl w:ilvl="0" w:tplc="65E6995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2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2"/>
  </w:num>
  <w:num w:numId="21">
    <w:abstractNumId w:val="31"/>
  </w:num>
  <w:num w:numId="22">
    <w:abstractNumId w:val="21"/>
  </w:num>
  <w:num w:numId="23">
    <w:abstractNumId w:val="19"/>
  </w:num>
  <w:num w:numId="24">
    <w:abstractNumId w:val="23"/>
  </w:num>
  <w:num w:numId="25">
    <w:abstractNumId w:val="27"/>
  </w:num>
  <w:num w:numId="26">
    <w:abstractNumId w:val="24"/>
  </w:num>
  <w:num w:numId="27">
    <w:abstractNumId w:val="30"/>
  </w:num>
  <w:num w:numId="28">
    <w:abstractNumId w:val="28"/>
  </w:num>
  <w:num w:numId="29">
    <w:abstractNumId w:val="20"/>
  </w:num>
  <w:num w:numId="30">
    <w:abstractNumId w:val="18"/>
  </w:num>
  <w:num w:numId="31">
    <w:abstractNumId w:val="29"/>
  </w:num>
  <w:num w:numId="32">
    <w:abstractNumId w:val="26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0EB0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0A0C"/>
    <w:rsid w:val="001115C5"/>
    <w:rsid w:val="001115D0"/>
    <w:rsid w:val="00111637"/>
    <w:rsid w:val="00113883"/>
    <w:rsid w:val="001156B4"/>
    <w:rsid w:val="00116C10"/>
    <w:rsid w:val="00117326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49F6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C7B31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D7031"/>
    <w:rsid w:val="003E27B5"/>
    <w:rsid w:val="003E575B"/>
    <w:rsid w:val="003E6A70"/>
    <w:rsid w:val="003F1120"/>
    <w:rsid w:val="003F279F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5529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3464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0AF0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27A7B"/>
    <w:rsid w:val="00741AE9"/>
    <w:rsid w:val="00747A56"/>
    <w:rsid w:val="00747B7A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7F3C2B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762F7"/>
    <w:rsid w:val="00882F81"/>
    <w:rsid w:val="008868E0"/>
    <w:rsid w:val="00895F6E"/>
    <w:rsid w:val="00896C23"/>
    <w:rsid w:val="008A4F46"/>
    <w:rsid w:val="008A65E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E706D"/>
    <w:rsid w:val="008E791B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63C3"/>
    <w:rsid w:val="00947134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686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335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C67E1"/>
    <w:rsid w:val="00DD223B"/>
    <w:rsid w:val="00DD5442"/>
    <w:rsid w:val="00DD5BC7"/>
    <w:rsid w:val="00DE0787"/>
    <w:rsid w:val="00DE2C3B"/>
    <w:rsid w:val="00DF7DD8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09BE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751F7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13464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365F91" w:themeColor="accent1" w:themeShade="BF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semiHidden/>
    <w:rsid w:val="00513464"/>
    <w:rPr>
      <w:rFonts w:asciiTheme="majorHAnsi" w:eastAsiaTheme="majorEastAsia" w:hAnsiTheme="majorHAnsi" w:cs="Mangal"/>
      <w:i/>
      <w:iCs/>
      <w:color w:val="365F91" w:themeColor="accent1" w:themeShade="BF"/>
      <w:szCs w:val="18"/>
      <w:lang w:eastAsia="hi-IN" w:bidi="hi-IN"/>
    </w:rPr>
  </w:style>
  <w:style w:type="character" w:customStyle="1" w:styleId="apple-tab-span">
    <w:name w:val="apple-tab-span"/>
    <w:basedOn w:val="DefaultParagraphFont"/>
    <w:rsid w:val="00513464"/>
  </w:style>
  <w:style w:type="paragraph" w:styleId="Title">
    <w:name w:val="Title"/>
    <w:basedOn w:val="Normal"/>
    <w:next w:val="Normal"/>
    <w:link w:val="TitleChar"/>
    <w:qFormat/>
    <w:rsid w:val="00513464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513464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table" w:styleId="TableGrid">
    <w:name w:val="Table Grid"/>
    <w:basedOn w:val="TableNormal"/>
    <w:rsid w:val="008E7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8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7143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5245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421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125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122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4815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2494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6408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3472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footer" Target="footer3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2.xml"/><Relationship Id="rId35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A0466-FC9C-4872-8C2A-907FE7BFF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21</Pages>
  <Words>1413</Words>
  <Characters>8057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9452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Admin</cp:lastModifiedBy>
  <cp:revision>5</cp:revision>
  <cp:lastPrinted>2008-03-13T11:02:00Z</cp:lastPrinted>
  <dcterms:created xsi:type="dcterms:W3CDTF">2018-12-02T15:04:00Z</dcterms:created>
  <dcterms:modified xsi:type="dcterms:W3CDTF">2018-12-08T08:25:00Z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